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910" w:rsidRPr="00025971" w:rsidRDefault="00025971">
      <w:pPr>
        <w:spacing w:before="32"/>
        <w:ind w:left="3677" w:right="3677"/>
        <w:jc w:val="center"/>
        <w:rPr>
          <w:sz w:val="32"/>
          <w:szCs w:val="32"/>
        </w:rPr>
      </w:pPr>
      <w:r w:rsidRPr="00025971">
        <w:rPr>
          <w:b/>
          <w:color w:val="CC3333"/>
          <w:sz w:val="32"/>
          <w:szCs w:val="32"/>
        </w:rPr>
        <w:t>HEMONTH</w:t>
      </w:r>
      <w:r w:rsidR="00C44B62" w:rsidRPr="00025971">
        <w:rPr>
          <w:b/>
          <w:color w:val="CC3333"/>
          <w:spacing w:val="14"/>
          <w:sz w:val="32"/>
          <w:szCs w:val="32"/>
        </w:rPr>
        <w:t xml:space="preserve"> </w:t>
      </w:r>
      <w:r w:rsidRPr="00025971">
        <w:rPr>
          <w:b/>
          <w:color w:val="666666"/>
          <w:sz w:val="32"/>
          <w:szCs w:val="32"/>
        </w:rPr>
        <w:t>MANDAVA</w:t>
      </w:r>
    </w:p>
    <w:p w:rsidR="003F1910" w:rsidRDefault="003F1910">
      <w:pPr>
        <w:spacing w:before="1" w:line="100" w:lineRule="exact"/>
        <w:rPr>
          <w:sz w:val="10"/>
          <w:szCs w:val="10"/>
        </w:rPr>
      </w:pPr>
    </w:p>
    <w:p w:rsidR="003F1910" w:rsidRPr="00670026" w:rsidRDefault="00025971">
      <w:pPr>
        <w:ind w:left="2927" w:right="2920"/>
        <w:jc w:val="center"/>
      </w:pPr>
      <w:r w:rsidRPr="00670026">
        <w:rPr>
          <w:spacing w:val="3"/>
        </w:rPr>
        <w:t>Dallas</w:t>
      </w:r>
      <w:r w:rsidR="00C44B62" w:rsidRPr="00670026">
        <w:t>,</w:t>
      </w:r>
      <w:r w:rsidR="00C44B62" w:rsidRPr="00670026">
        <w:rPr>
          <w:spacing w:val="38"/>
        </w:rPr>
        <w:t xml:space="preserve"> </w:t>
      </w:r>
      <w:r w:rsidRPr="00670026">
        <w:rPr>
          <w:spacing w:val="4"/>
        </w:rPr>
        <w:t>TX</w:t>
      </w:r>
      <w:r w:rsidR="00C44B62" w:rsidRPr="00670026">
        <w:rPr>
          <w:spacing w:val="19"/>
        </w:rPr>
        <w:t xml:space="preserve"> </w:t>
      </w:r>
      <w:r w:rsidR="00C44B62" w:rsidRPr="00670026">
        <w:rPr>
          <w:spacing w:val="5"/>
        </w:rPr>
        <w:t>C</w:t>
      </w:r>
      <w:r w:rsidR="00C44B62" w:rsidRPr="00670026">
        <w:t>:</w:t>
      </w:r>
      <w:r w:rsidR="00C44B62" w:rsidRPr="00670026">
        <w:rPr>
          <w:spacing w:val="10"/>
        </w:rPr>
        <w:t xml:space="preserve"> </w:t>
      </w:r>
      <w:r w:rsidRPr="00670026">
        <w:rPr>
          <w:spacing w:val="9"/>
        </w:rPr>
        <w:t>(214)301-8864</w:t>
      </w:r>
      <w:r w:rsidR="00C44B62" w:rsidRPr="00670026">
        <w:rPr>
          <w:spacing w:val="42"/>
        </w:rPr>
        <w:t xml:space="preserve"> </w:t>
      </w:r>
      <w:bookmarkStart w:id="0" w:name="_GoBack"/>
      <w:bookmarkEnd w:id="0"/>
      <w:r w:rsidR="00FB04F0">
        <w:rPr>
          <w:spacing w:val="-2"/>
          <w:w w:val="103"/>
        </w:rPr>
        <w:fldChar w:fldCharType="begin"/>
      </w:r>
      <w:r w:rsidR="00FB04F0">
        <w:rPr>
          <w:spacing w:val="-2"/>
          <w:w w:val="103"/>
        </w:rPr>
        <w:instrText xml:space="preserve"> HYPERLINK "mailto:</w:instrText>
      </w:r>
      <w:r w:rsidR="00FB04F0" w:rsidRPr="00FB04F0">
        <w:rPr>
          <w:spacing w:val="-2"/>
          <w:w w:val="103"/>
        </w:rPr>
        <w:instrText>hemonthatdallas@gmail.co</w:instrText>
      </w:r>
      <w:r w:rsidR="00FB04F0" w:rsidRPr="00FB04F0">
        <w:rPr>
          <w:w w:val="103"/>
        </w:rPr>
        <w:instrText>m</w:instrText>
      </w:r>
      <w:r w:rsidR="00FB04F0">
        <w:rPr>
          <w:spacing w:val="-2"/>
          <w:w w:val="103"/>
        </w:rPr>
        <w:instrText xml:space="preserve">" </w:instrText>
      </w:r>
      <w:r w:rsidR="00FB04F0">
        <w:rPr>
          <w:spacing w:val="-2"/>
          <w:w w:val="103"/>
        </w:rPr>
        <w:fldChar w:fldCharType="separate"/>
      </w:r>
      <w:r w:rsidR="00FB04F0" w:rsidRPr="00F61448">
        <w:rPr>
          <w:rStyle w:val="Hyperlink"/>
          <w:spacing w:val="-2"/>
          <w:w w:val="103"/>
        </w:rPr>
        <w:t>hemonthatdallas@gmail.co</w:t>
      </w:r>
      <w:r w:rsidR="00FB04F0" w:rsidRPr="00F61448">
        <w:rPr>
          <w:rStyle w:val="Hyperlink"/>
          <w:w w:val="103"/>
        </w:rPr>
        <w:t>m</w:t>
      </w:r>
      <w:r w:rsidR="00FB04F0">
        <w:rPr>
          <w:spacing w:val="-2"/>
          <w:w w:val="103"/>
        </w:rPr>
        <w:fldChar w:fldCharType="end"/>
      </w:r>
    </w:p>
    <w:p w:rsidR="003F1910" w:rsidRDefault="003F1910">
      <w:pPr>
        <w:spacing w:before="7" w:line="200" w:lineRule="exact"/>
      </w:pPr>
    </w:p>
    <w:p w:rsidR="003F1910" w:rsidRDefault="00C44B62">
      <w:pPr>
        <w:tabs>
          <w:tab w:val="left" w:pos="10700"/>
        </w:tabs>
        <w:ind w:left="92" w:right="78"/>
        <w:jc w:val="center"/>
        <w:rPr>
          <w:sz w:val="29"/>
          <w:szCs w:val="29"/>
        </w:rPr>
      </w:pPr>
      <w:r>
        <w:rPr>
          <w:b/>
          <w:color w:val="666666"/>
          <w:spacing w:val="14"/>
          <w:w w:val="101"/>
          <w:sz w:val="29"/>
          <w:szCs w:val="29"/>
          <w:u w:val="single" w:color="CC3333"/>
        </w:rPr>
        <w:t>Caree</w:t>
      </w:r>
      <w:r>
        <w:rPr>
          <w:b/>
          <w:color w:val="666666"/>
          <w:w w:val="101"/>
          <w:sz w:val="29"/>
          <w:szCs w:val="29"/>
          <w:u w:val="single" w:color="CC3333"/>
        </w:rPr>
        <w:t xml:space="preserve">r </w:t>
      </w:r>
      <w:r>
        <w:rPr>
          <w:b/>
          <w:color w:val="666666"/>
          <w:spacing w:val="-44"/>
          <w:sz w:val="29"/>
          <w:szCs w:val="29"/>
          <w:u w:val="single" w:color="CC3333"/>
        </w:rPr>
        <w:t xml:space="preserve"> </w:t>
      </w:r>
      <w:r>
        <w:rPr>
          <w:b/>
          <w:color w:val="666666"/>
          <w:spacing w:val="14"/>
          <w:w w:val="101"/>
          <w:sz w:val="29"/>
          <w:szCs w:val="29"/>
          <w:u w:val="single" w:color="CC3333"/>
        </w:rPr>
        <w:t>Overvie</w:t>
      </w:r>
      <w:r>
        <w:rPr>
          <w:b/>
          <w:color w:val="666666"/>
          <w:w w:val="101"/>
          <w:sz w:val="29"/>
          <w:szCs w:val="29"/>
          <w:u w:val="single" w:color="CC3333"/>
        </w:rPr>
        <w:t xml:space="preserve">w </w:t>
      </w:r>
      <w:r>
        <w:rPr>
          <w:b/>
          <w:color w:val="666666"/>
          <w:sz w:val="29"/>
          <w:szCs w:val="29"/>
          <w:u w:val="single" w:color="CC3333"/>
        </w:rPr>
        <w:tab/>
      </w:r>
    </w:p>
    <w:p w:rsidR="003F1910" w:rsidRDefault="003F1910">
      <w:pPr>
        <w:spacing w:before="1" w:line="120" w:lineRule="exact"/>
        <w:rPr>
          <w:sz w:val="12"/>
          <w:szCs w:val="12"/>
        </w:rPr>
      </w:pPr>
    </w:p>
    <w:p w:rsidR="009C6595" w:rsidRPr="009C6595" w:rsidRDefault="00C44B62" w:rsidP="009C6595">
      <w:pPr>
        <w:pStyle w:val="ListParagraph"/>
        <w:numPr>
          <w:ilvl w:val="0"/>
          <w:numId w:val="2"/>
        </w:numPr>
        <w:spacing w:line="258" w:lineRule="auto"/>
        <w:ind w:right="120"/>
        <w:jc w:val="both"/>
        <w:rPr>
          <w:spacing w:val="7"/>
          <w:sz w:val="24"/>
          <w:szCs w:val="24"/>
        </w:rPr>
      </w:pPr>
      <w:r w:rsidRPr="009C6595">
        <w:rPr>
          <w:spacing w:val="4"/>
          <w:sz w:val="24"/>
          <w:szCs w:val="24"/>
        </w:rPr>
        <w:t>Hello</w:t>
      </w:r>
      <w:r w:rsidRPr="009C6595">
        <w:rPr>
          <w:sz w:val="24"/>
          <w:szCs w:val="24"/>
        </w:rPr>
        <w:t>,</w:t>
      </w:r>
      <w:r w:rsidRPr="009C6595">
        <w:rPr>
          <w:spacing w:val="15"/>
          <w:sz w:val="24"/>
          <w:szCs w:val="24"/>
        </w:rPr>
        <w:t xml:space="preserve"> </w:t>
      </w:r>
      <w:r w:rsidRPr="009C6595">
        <w:rPr>
          <w:spacing w:val="4"/>
          <w:sz w:val="24"/>
          <w:szCs w:val="24"/>
        </w:rPr>
        <w:t>m</w:t>
      </w:r>
      <w:r w:rsidRPr="009C6595">
        <w:rPr>
          <w:sz w:val="24"/>
          <w:szCs w:val="24"/>
        </w:rPr>
        <w:t>y</w:t>
      </w:r>
      <w:r w:rsidRPr="009C6595">
        <w:rPr>
          <w:spacing w:val="13"/>
          <w:sz w:val="24"/>
          <w:szCs w:val="24"/>
        </w:rPr>
        <w:t xml:space="preserve"> </w:t>
      </w:r>
      <w:r w:rsidRPr="009C6595">
        <w:rPr>
          <w:spacing w:val="4"/>
          <w:sz w:val="24"/>
          <w:szCs w:val="24"/>
        </w:rPr>
        <w:t>nam</w:t>
      </w:r>
      <w:r w:rsidRPr="009C6595">
        <w:rPr>
          <w:sz w:val="24"/>
          <w:szCs w:val="24"/>
        </w:rPr>
        <w:t>e</w:t>
      </w:r>
      <w:r w:rsidRPr="009C6595">
        <w:rPr>
          <w:spacing w:val="15"/>
          <w:sz w:val="24"/>
          <w:szCs w:val="24"/>
        </w:rPr>
        <w:t xml:space="preserve"> </w:t>
      </w:r>
      <w:r w:rsidRPr="009C6595">
        <w:rPr>
          <w:spacing w:val="4"/>
          <w:sz w:val="24"/>
          <w:szCs w:val="24"/>
        </w:rPr>
        <w:t>i</w:t>
      </w:r>
      <w:r w:rsidRPr="009C6595">
        <w:rPr>
          <w:sz w:val="24"/>
          <w:szCs w:val="24"/>
        </w:rPr>
        <w:t>s</w:t>
      </w:r>
      <w:r w:rsidRPr="009C6595">
        <w:rPr>
          <w:spacing w:val="11"/>
          <w:sz w:val="24"/>
          <w:szCs w:val="24"/>
        </w:rPr>
        <w:t xml:space="preserve"> </w:t>
      </w:r>
      <w:r w:rsidR="00025971" w:rsidRPr="009C6595">
        <w:rPr>
          <w:spacing w:val="4"/>
          <w:sz w:val="24"/>
          <w:szCs w:val="24"/>
        </w:rPr>
        <w:t>Hemonth Mandava</w:t>
      </w:r>
      <w:r w:rsidRPr="009C6595">
        <w:rPr>
          <w:sz w:val="24"/>
          <w:szCs w:val="24"/>
        </w:rPr>
        <w:t>.</w:t>
      </w:r>
      <w:r w:rsidRPr="009C6595">
        <w:rPr>
          <w:spacing w:val="15"/>
          <w:sz w:val="24"/>
          <w:szCs w:val="24"/>
        </w:rPr>
        <w:t xml:space="preserve"> </w:t>
      </w:r>
      <w:r w:rsidRPr="009C6595">
        <w:rPr>
          <w:sz w:val="24"/>
          <w:szCs w:val="24"/>
        </w:rPr>
        <w:t>I</w:t>
      </w:r>
      <w:r w:rsidRPr="009C6595">
        <w:rPr>
          <w:spacing w:val="11"/>
          <w:sz w:val="24"/>
          <w:szCs w:val="24"/>
        </w:rPr>
        <w:t xml:space="preserve"> </w:t>
      </w:r>
      <w:r w:rsidRPr="009C6595">
        <w:rPr>
          <w:spacing w:val="4"/>
          <w:sz w:val="24"/>
          <w:szCs w:val="24"/>
        </w:rPr>
        <w:t>a</w:t>
      </w:r>
      <w:r w:rsidRPr="009C6595">
        <w:rPr>
          <w:sz w:val="24"/>
          <w:szCs w:val="24"/>
        </w:rPr>
        <w:t>m</w:t>
      </w:r>
      <w:r w:rsidRPr="009C6595">
        <w:rPr>
          <w:spacing w:val="13"/>
          <w:sz w:val="24"/>
          <w:szCs w:val="24"/>
        </w:rPr>
        <w:t xml:space="preserve"> </w:t>
      </w:r>
      <w:r w:rsidRPr="009C6595">
        <w:rPr>
          <w:sz w:val="24"/>
          <w:szCs w:val="24"/>
        </w:rPr>
        <w:t>a</w:t>
      </w:r>
      <w:r w:rsidRPr="009C6595">
        <w:rPr>
          <w:spacing w:val="11"/>
          <w:sz w:val="24"/>
          <w:szCs w:val="24"/>
        </w:rPr>
        <w:t xml:space="preserve"> </w:t>
      </w:r>
      <w:r w:rsidRPr="009C6595">
        <w:rPr>
          <w:spacing w:val="4"/>
          <w:sz w:val="24"/>
          <w:szCs w:val="24"/>
        </w:rPr>
        <w:t>self-taugh</w:t>
      </w:r>
      <w:r w:rsidRPr="009C6595">
        <w:rPr>
          <w:sz w:val="24"/>
          <w:szCs w:val="24"/>
        </w:rPr>
        <w:t>t</w:t>
      </w:r>
      <w:r w:rsidRPr="009C6595">
        <w:rPr>
          <w:spacing w:val="19"/>
          <w:sz w:val="24"/>
          <w:szCs w:val="24"/>
        </w:rPr>
        <w:t xml:space="preserve"> </w:t>
      </w:r>
      <w:r w:rsidR="003C7C18">
        <w:rPr>
          <w:spacing w:val="4"/>
          <w:sz w:val="24"/>
          <w:szCs w:val="24"/>
        </w:rPr>
        <w:t>back</w:t>
      </w:r>
      <w:r w:rsidRPr="009C6595">
        <w:rPr>
          <w:spacing w:val="4"/>
          <w:sz w:val="24"/>
          <w:szCs w:val="24"/>
        </w:rPr>
        <w:t>-en</w:t>
      </w:r>
      <w:r w:rsidRPr="009C6595">
        <w:rPr>
          <w:sz w:val="24"/>
          <w:szCs w:val="24"/>
        </w:rPr>
        <w:t>d</w:t>
      </w:r>
      <w:r w:rsidRPr="009C6595">
        <w:rPr>
          <w:spacing w:val="18"/>
          <w:sz w:val="24"/>
          <w:szCs w:val="24"/>
        </w:rPr>
        <w:t xml:space="preserve"> </w:t>
      </w:r>
      <w:r w:rsidRPr="009C6595">
        <w:rPr>
          <w:spacing w:val="4"/>
          <w:sz w:val="24"/>
          <w:szCs w:val="24"/>
        </w:rPr>
        <w:t>developer</w:t>
      </w:r>
      <w:r w:rsidRPr="009C6595">
        <w:rPr>
          <w:sz w:val="24"/>
          <w:szCs w:val="24"/>
        </w:rPr>
        <w:t>.</w:t>
      </w:r>
      <w:r w:rsidRPr="009C6595">
        <w:rPr>
          <w:spacing w:val="19"/>
          <w:sz w:val="24"/>
          <w:szCs w:val="24"/>
        </w:rPr>
        <w:t xml:space="preserve"> </w:t>
      </w:r>
      <w:r w:rsidRPr="009C6595">
        <w:rPr>
          <w:sz w:val="24"/>
          <w:szCs w:val="24"/>
        </w:rPr>
        <w:t>I</w:t>
      </w:r>
      <w:r w:rsidRPr="009C6595">
        <w:rPr>
          <w:spacing w:val="11"/>
          <w:sz w:val="24"/>
          <w:szCs w:val="24"/>
        </w:rPr>
        <w:t xml:space="preserve"> </w:t>
      </w:r>
      <w:r w:rsidRPr="009C6595">
        <w:rPr>
          <w:spacing w:val="4"/>
          <w:sz w:val="24"/>
          <w:szCs w:val="24"/>
        </w:rPr>
        <w:t>primaril</w:t>
      </w:r>
      <w:r w:rsidRPr="009C6595">
        <w:rPr>
          <w:sz w:val="24"/>
          <w:szCs w:val="24"/>
        </w:rPr>
        <w:t>y</w:t>
      </w:r>
      <w:r w:rsidRPr="009C6595">
        <w:rPr>
          <w:spacing w:val="18"/>
          <w:sz w:val="24"/>
          <w:szCs w:val="24"/>
        </w:rPr>
        <w:t xml:space="preserve"> </w:t>
      </w:r>
      <w:r w:rsidRPr="009C6595">
        <w:rPr>
          <w:spacing w:val="4"/>
          <w:sz w:val="24"/>
          <w:szCs w:val="24"/>
        </w:rPr>
        <w:t>focu</w:t>
      </w:r>
      <w:r w:rsidRPr="009C6595">
        <w:rPr>
          <w:sz w:val="24"/>
          <w:szCs w:val="24"/>
        </w:rPr>
        <w:t>s</w:t>
      </w:r>
      <w:r w:rsidRPr="009C6595">
        <w:rPr>
          <w:spacing w:val="15"/>
          <w:sz w:val="24"/>
          <w:szCs w:val="24"/>
        </w:rPr>
        <w:t xml:space="preserve"> </w:t>
      </w:r>
      <w:r w:rsidRPr="009C6595">
        <w:rPr>
          <w:spacing w:val="4"/>
          <w:w w:val="101"/>
          <w:sz w:val="24"/>
          <w:szCs w:val="24"/>
        </w:rPr>
        <w:t>o</w:t>
      </w:r>
      <w:r w:rsidRPr="009C6595">
        <w:rPr>
          <w:w w:val="101"/>
          <w:sz w:val="24"/>
          <w:szCs w:val="24"/>
        </w:rPr>
        <w:t xml:space="preserve">n </w:t>
      </w:r>
      <w:r w:rsidRPr="009C6595">
        <w:rPr>
          <w:spacing w:val="2"/>
          <w:sz w:val="24"/>
          <w:szCs w:val="24"/>
        </w:rPr>
        <w:t>writin</w:t>
      </w:r>
      <w:r w:rsidRPr="009C6595">
        <w:rPr>
          <w:sz w:val="24"/>
          <w:szCs w:val="24"/>
        </w:rPr>
        <w:t>g</w:t>
      </w:r>
      <w:r w:rsidRPr="009C6595">
        <w:rPr>
          <w:spacing w:val="11"/>
          <w:sz w:val="24"/>
          <w:szCs w:val="24"/>
        </w:rPr>
        <w:t xml:space="preserve"> </w:t>
      </w:r>
      <w:r w:rsidRPr="009C6595">
        <w:rPr>
          <w:spacing w:val="2"/>
          <w:sz w:val="24"/>
          <w:szCs w:val="24"/>
        </w:rPr>
        <w:t>clean</w:t>
      </w:r>
      <w:r w:rsidRPr="009C6595">
        <w:rPr>
          <w:sz w:val="24"/>
          <w:szCs w:val="24"/>
        </w:rPr>
        <w:t>,</w:t>
      </w:r>
      <w:r w:rsidRPr="009C6595">
        <w:rPr>
          <w:spacing w:val="10"/>
          <w:sz w:val="24"/>
          <w:szCs w:val="24"/>
        </w:rPr>
        <w:t xml:space="preserve"> </w:t>
      </w:r>
      <w:r w:rsidRPr="009C6595">
        <w:rPr>
          <w:spacing w:val="2"/>
          <w:sz w:val="24"/>
          <w:szCs w:val="24"/>
        </w:rPr>
        <w:t>elegant</w:t>
      </w:r>
      <w:r w:rsidRPr="009C6595">
        <w:rPr>
          <w:sz w:val="24"/>
          <w:szCs w:val="24"/>
        </w:rPr>
        <w:t>,</w:t>
      </w:r>
      <w:r w:rsidRPr="009C6595">
        <w:rPr>
          <w:spacing w:val="12"/>
          <w:sz w:val="24"/>
          <w:szCs w:val="24"/>
        </w:rPr>
        <w:t xml:space="preserve"> </w:t>
      </w:r>
      <w:r w:rsidRPr="009C6595">
        <w:rPr>
          <w:spacing w:val="2"/>
          <w:sz w:val="24"/>
          <w:szCs w:val="24"/>
        </w:rPr>
        <w:t>an</w:t>
      </w:r>
      <w:r w:rsidRPr="009C6595">
        <w:rPr>
          <w:sz w:val="24"/>
          <w:szCs w:val="24"/>
        </w:rPr>
        <w:t>d</w:t>
      </w:r>
      <w:r w:rsidRPr="009C6595">
        <w:rPr>
          <w:spacing w:val="8"/>
          <w:sz w:val="24"/>
          <w:szCs w:val="24"/>
        </w:rPr>
        <w:t xml:space="preserve"> </w:t>
      </w:r>
      <w:r w:rsidRPr="009C6595">
        <w:rPr>
          <w:spacing w:val="2"/>
          <w:sz w:val="24"/>
          <w:szCs w:val="24"/>
        </w:rPr>
        <w:t>efficien</w:t>
      </w:r>
      <w:r w:rsidRPr="009C6595">
        <w:rPr>
          <w:sz w:val="24"/>
          <w:szCs w:val="24"/>
        </w:rPr>
        <w:t>t</w:t>
      </w:r>
      <w:r w:rsidRPr="009C6595">
        <w:rPr>
          <w:spacing w:val="12"/>
          <w:sz w:val="24"/>
          <w:szCs w:val="24"/>
        </w:rPr>
        <w:t xml:space="preserve"> </w:t>
      </w:r>
      <w:r w:rsidRPr="009C6595">
        <w:rPr>
          <w:spacing w:val="2"/>
          <w:sz w:val="24"/>
          <w:szCs w:val="24"/>
        </w:rPr>
        <w:t>code</w:t>
      </w:r>
      <w:r w:rsidR="003C7C18">
        <w:rPr>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Pr>
          <w:spacing w:val="2"/>
          <w:sz w:val="24"/>
          <w:szCs w:val="24"/>
        </w:rPr>
        <w:t xml:space="preserve">I have </w:t>
      </w:r>
      <w:r>
        <w:rPr>
          <w:spacing w:val="3"/>
          <w:sz w:val="24"/>
          <w:szCs w:val="24"/>
        </w:rPr>
        <w:t>o</w:t>
      </w:r>
      <w:r w:rsidRPr="003C7C18">
        <w:rPr>
          <w:spacing w:val="3"/>
          <w:sz w:val="24"/>
          <w:szCs w:val="24"/>
        </w:rPr>
        <w:t xml:space="preserve">ver </w:t>
      </w:r>
      <w:r w:rsidR="005C67E5">
        <w:rPr>
          <w:b/>
          <w:spacing w:val="3"/>
          <w:sz w:val="24"/>
          <w:szCs w:val="24"/>
        </w:rPr>
        <w:t>7</w:t>
      </w:r>
      <w:r w:rsidRPr="003C7C18">
        <w:rPr>
          <w:b/>
          <w:spacing w:val="3"/>
          <w:sz w:val="24"/>
          <w:szCs w:val="24"/>
        </w:rPr>
        <w:t xml:space="preserve"> years of experience</w:t>
      </w:r>
      <w:r w:rsidRPr="003C7C18">
        <w:rPr>
          <w:spacing w:val="3"/>
          <w:sz w:val="24"/>
          <w:szCs w:val="24"/>
        </w:rPr>
        <w:t xml:space="preserve"> in implementing Java/J2EE projects, working through Analysis, Design, Development, Testing, Implementation in Client/Server and web based n-tier architecture systems.</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Experience in designing and developing web based enterprise applications using </w:t>
      </w:r>
      <w:r w:rsidRPr="003C7C18">
        <w:rPr>
          <w:b/>
          <w:spacing w:val="3"/>
          <w:sz w:val="24"/>
          <w:szCs w:val="24"/>
        </w:rPr>
        <w:t>J2EE technologies</w:t>
      </w:r>
      <w:r w:rsidRPr="003C7C18">
        <w:rPr>
          <w:spacing w:val="3"/>
          <w:sz w:val="24"/>
          <w:szCs w:val="24"/>
        </w:rPr>
        <w:t xml:space="preserve"> like </w:t>
      </w:r>
      <w:r w:rsidRPr="003C7C18">
        <w:rPr>
          <w:b/>
          <w:spacing w:val="3"/>
          <w:sz w:val="24"/>
          <w:szCs w:val="24"/>
        </w:rPr>
        <w:t>Servlets, JSP, EJB</w:t>
      </w:r>
      <w:r w:rsidR="00246E60">
        <w:rPr>
          <w:b/>
          <w:spacing w:val="3"/>
          <w:sz w:val="24"/>
          <w:szCs w:val="24"/>
        </w:rPr>
        <w:t>/JPA,</w:t>
      </w:r>
      <w:r w:rsidRPr="003C7C18">
        <w:rPr>
          <w:b/>
          <w:spacing w:val="3"/>
          <w:sz w:val="24"/>
          <w:szCs w:val="24"/>
        </w:rPr>
        <w:t xml:space="preserve"> JSF, Ajax, Hibernate, Spring, JDBC, JNDI, JMS, Java Beans, JAXB, SAX/DOM, Web services, XML, XMLBeans and UML</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Proficient in </w:t>
      </w:r>
      <w:r w:rsidRPr="003C7C18">
        <w:rPr>
          <w:b/>
          <w:spacing w:val="3"/>
          <w:sz w:val="24"/>
          <w:szCs w:val="24"/>
        </w:rPr>
        <w:t>SPRING</w:t>
      </w:r>
      <w:r w:rsidR="00246E60">
        <w:rPr>
          <w:spacing w:val="3"/>
          <w:sz w:val="24"/>
          <w:szCs w:val="24"/>
        </w:rPr>
        <w:t xml:space="preserve"> framework</w:t>
      </w:r>
      <w:r w:rsidRPr="003C7C18">
        <w:rPr>
          <w:spacing w:val="3"/>
          <w:sz w:val="24"/>
          <w:szCs w:val="24"/>
        </w:rPr>
        <w:t xml:space="preserve"> and hands on experience of implementing </w:t>
      </w:r>
      <w:r w:rsidR="00246E60">
        <w:rPr>
          <w:b/>
          <w:spacing w:val="3"/>
          <w:sz w:val="24"/>
          <w:szCs w:val="24"/>
        </w:rPr>
        <w:t>SPRING MVC, SPRING AOP, SPRING WEB FLOW, SPRING SECURITY</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Proficient in </w:t>
      </w:r>
      <w:r w:rsidRPr="003C7C18">
        <w:rPr>
          <w:b/>
          <w:spacing w:val="3"/>
          <w:sz w:val="24"/>
          <w:szCs w:val="24"/>
        </w:rPr>
        <w:t>ORM (Object Relational Mapping) Tools</w:t>
      </w:r>
      <w:r w:rsidRPr="003C7C18">
        <w:rPr>
          <w:spacing w:val="3"/>
          <w:sz w:val="24"/>
          <w:szCs w:val="24"/>
        </w:rPr>
        <w:t xml:space="preserve"> like </w:t>
      </w:r>
      <w:r w:rsidRPr="003C7C18">
        <w:rPr>
          <w:b/>
          <w:spacing w:val="3"/>
          <w:sz w:val="24"/>
          <w:szCs w:val="24"/>
        </w:rPr>
        <w:t>Hibernate</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Strong Experience working with Databases such as </w:t>
      </w:r>
      <w:r w:rsidRPr="00897FD1">
        <w:rPr>
          <w:b/>
          <w:spacing w:val="3"/>
          <w:sz w:val="24"/>
          <w:szCs w:val="24"/>
        </w:rPr>
        <w:t>Oracle, MySQL</w:t>
      </w:r>
      <w:r w:rsidR="00246E60" w:rsidRPr="00897FD1">
        <w:rPr>
          <w:b/>
          <w:spacing w:val="3"/>
          <w:sz w:val="24"/>
          <w:szCs w:val="24"/>
        </w:rPr>
        <w:t>,</w:t>
      </w:r>
      <w:r w:rsidR="00897FD1">
        <w:rPr>
          <w:b/>
          <w:spacing w:val="3"/>
          <w:sz w:val="24"/>
          <w:szCs w:val="24"/>
        </w:rPr>
        <w:t xml:space="preserve"> </w:t>
      </w:r>
      <w:r w:rsidRPr="00897FD1">
        <w:rPr>
          <w:b/>
          <w:spacing w:val="3"/>
          <w:sz w:val="24"/>
          <w:szCs w:val="24"/>
        </w:rPr>
        <w:t>DB2</w:t>
      </w:r>
      <w:r w:rsidR="00246E60" w:rsidRPr="00897FD1">
        <w:rPr>
          <w:b/>
          <w:spacing w:val="3"/>
          <w:sz w:val="24"/>
          <w:szCs w:val="24"/>
        </w:rPr>
        <w:t>, MongoDB</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Developed stored procedures and queries using </w:t>
      </w:r>
      <w:r w:rsidRPr="003C7C18">
        <w:rPr>
          <w:b/>
          <w:spacing w:val="3"/>
          <w:sz w:val="24"/>
          <w:szCs w:val="24"/>
        </w:rPr>
        <w:t>SQL</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Good Familiar with </w:t>
      </w:r>
      <w:r w:rsidRPr="003C7C18">
        <w:rPr>
          <w:b/>
          <w:spacing w:val="3"/>
          <w:sz w:val="24"/>
          <w:szCs w:val="24"/>
        </w:rPr>
        <w:t>Taglibs</w:t>
      </w:r>
      <w:r w:rsidRPr="003C7C18">
        <w:rPr>
          <w:spacing w:val="3"/>
          <w:sz w:val="24"/>
          <w:szCs w:val="24"/>
        </w:rPr>
        <w:t xml:space="preserve"> and other directives to provide functionality to the </w:t>
      </w:r>
      <w:r w:rsidRPr="003C7C18">
        <w:rPr>
          <w:b/>
          <w:spacing w:val="3"/>
          <w:sz w:val="24"/>
          <w:szCs w:val="24"/>
        </w:rPr>
        <w:t>JSP</w:t>
      </w:r>
      <w:r w:rsidRPr="003C7C18">
        <w:rPr>
          <w:spacing w:val="3"/>
          <w:sz w:val="24"/>
          <w:szCs w:val="24"/>
        </w:rPr>
        <w:t xml:space="preserve"> pages.</w:t>
      </w:r>
    </w:p>
    <w:p w:rsidR="003C7C18" w:rsidRPr="003C7C18" w:rsidRDefault="004308DD" w:rsidP="003C7C18">
      <w:pPr>
        <w:pStyle w:val="ListParagraph"/>
        <w:numPr>
          <w:ilvl w:val="0"/>
          <w:numId w:val="2"/>
        </w:numPr>
        <w:spacing w:line="258" w:lineRule="auto"/>
        <w:ind w:right="120"/>
        <w:jc w:val="both"/>
        <w:rPr>
          <w:spacing w:val="3"/>
          <w:sz w:val="24"/>
          <w:szCs w:val="24"/>
        </w:rPr>
      </w:pPr>
      <w:r w:rsidRPr="003C7C18">
        <w:rPr>
          <w:spacing w:val="3"/>
          <w:sz w:val="24"/>
          <w:szCs w:val="24"/>
        </w:rPr>
        <w:t>Experience</w:t>
      </w:r>
      <w:r w:rsidR="003C7C18" w:rsidRPr="003C7C18">
        <w:rPr>
          <w:spacing w:val="3"/>
          <w:sz w:val="24"/>
          <w:szCs w:val="24"/>
        </w:rPr>
        <w:t xml:space="preserve"> in client side designing and validations using </w:t>
      </w:r>
      <w:r w:rsidR="00897FD1">
        <w:rPr>
          <w:b/>
          <w:spacing w:val="3"/>
          <w:sz w:val="24"/>
          <w:szCs w:val="24"/>
        </w:rPr>
        <w:t>HTML,</w:t>
      </w:r>
      <w:r>
        <w:rPr>
          <w:b/>
          <w:spacing w:val="3"/>
          <w:sz w:val="24"/>
          <w:szCs w:val="24"/>
        </w:rPr>
        <w:t xml:space="preserve"> Java Script, jQuery, AngularJS</w:t>
      </w:r>
      <w:r w:rsidR="003C7C18" w:rsidRPr="003C7C18">
        <w:rPr>
          <w:spacing w:val="3"/>
          <w:sz w:val="24"/>
          <w:szCs w:val="24"/>
        </w:rPr>
        <w:t xml:space="preserve">. </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Extensive knowledge of all the </w:t>
      </w:r>
      <w:r w:rsidRPr="003C7C18">
        <w:rPr>
          <w:b/>
          <w:spacing w:val="3"/>
          <w:sz w:val="24"/>
          <w:szCs w:val="24"/>
        </w:rPr>
        <w:t>Object Oriented Programming</w:t>
      </w:r>
      <w:r w:rsidRPr="003C7C18">
        <w:rPr>
          <w:spacing w:val="3"/>
          <w:sz w:val="24"/>
          <w:szCs w:val="24"/>
        </w:rPr>
        <w:t xml:space="preserve"> concepts (</w:t>
      </w:r>
      <w:r w:rsidR="004308DD">
        <w:rPr>
          <w:spacing w:val="3"/>
          <w:sz w:val="24"/>
          <w:szCs w:val="24"/>
        </w:rPr>
        <w:t xml:space="preserve">Abstraction, </w:t>
      </w:r>
      <w:r w:rsidRPr="003C7C18">
        <w:rPr>
          <w:spacing w:val="3"/>
          <w:sz w:val="24"/>
          <w:szCs w:val="24"/>
        </w:rPr>
        <w:t>Inheritance, Encapsulation and Polymorphism).</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Very good Knowledge of </w:t>
      </w:r>
      <w:r w:rsidRPr="003C7C18">
        <w:rPr>
          <w:b/>
          <w:spacing w:val="3"/>
          <w:sz w:val="24"/>
          <w:szCs w:val="24"/>
        </w:rPr>
        <w:t>Agile</w:t>
      </w:r>
      <w:r w:rsidRPr="003C7C18">
        <w:rPr>
          <w:spacing w:val="3"/>
          <w:sz w:val="24"/>
          <w:szCs w:val="24"/>
        </w:rPr>
        <w:t xml:space="preserve"> Software Development Methodology.</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Very good Knowledge in design patterns including </w:t>
      </w:r>
      <w:r w:rsidRPr="003C7C18">
        <w:rPr>
          <w:b/>
          <w:spacing w:val="3"/>
          <w:sz w:val="24"/>
          <w:szCs w:val="24"/>
        </w:rPr>
        <w:t>Front Controller, Data Access Object, Session Façade, Business Delegate, Service Locator, MVC, Data Transfer Object</w:t>
      </w:r>
      <w:r w:rsidRPr="003C7C18">
        <w:rPr>
          <w:spacing w:val="3"/>
          <w:sz w:val="24"/>
          <w:szCs w:val="24"/>
        </w:rPr>
        <w:t xml:space="preserve"> and </w:t>
      </w:r>
      <w:r w:rsidRPr="003C7C18">
        <w:rPr>
          <w:b/>
          <w:spacing w:val="3"/>
          <w:sz w:val="24"/>
          <w:szCs w:val="24"/>
        </w:rPr>
        <w:t>Singleton</w:t>
      </w:r>
      <w:r w:rsidRPr="003C7C18">
        <w:rPr>
          <w:spacing w:val="3"/>
          <w:sz w:val="24"/>
          <w:szCs w:val="24"/>
        </w:rPr>
        <w:t>.</w:t>
      </w:r>
    </w:p>
    <w:p w:rsid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Expertise in </w:t>
      </w:r>
      <w:r w:rsidRPr="003C7C18">
        <w:rPr>
          <w:b/>
          <w:spacing w:val="3"/>
          <w:sz w:val="24"/>
          <w:szCs w:val="24"/>
        </w:rPr>
        <w:t>Object Oriented Analysis and Design (OOAD)</w:t>
      </w:r>
      <w:r w:rsidRPr="003C7C18">
        <w:rPr>
          <w:spacing w:val="3"/>
          <w:sz w:val="24"/>
          <w:szCs w:val="24"/>
        </w:rPr>
        <w:t xml:space="preserve"> using </w:t>
      </w:r>
      <w:r w:rsidRPr="003C7C18">
        <w:rPr>
          <w:b/>
          <w:spacing w:val="3"/>
          <w:sz w:val="24"/>
          <w:szCs w:val="24"/>
        </w:rPr>
        <w:t>Unified Modeling Language (UML)</w:t>
      </w:r>
      <w:r w:rsidRPr="003C7C18">
        <w:rPr>
          <w:spacing w:val="3"/>
          <w:sz w:val="24"/>
          <w:szCs w:val="24"/>
        </w:rPr>
        <w:t xml:space="preserve"> by using Rational Rose.</w:t>
      </w:r>
    </w:p>
    <w:p w:rsidR="00340387" w:rsidRPr="003C7C18" w:rsidRDefault="00340387" w:rsidP="00340387">
      <w:pPr>
        <w:pStyle w:val="ListParagraph"/>
        <w:numPr>
          <w:ilvl w:val="0"/>
          <w:numId w:val="2"/>
        </w:numPr>
        <w:spacing w:line="258" w:lineRule="auto"/>
        <w:ind w:right="120"/>
        <w:jc w:val="both"/>
        <w:rPr>
          <w:spacing w:val="3"/>
          <w:sz w:val="24"/>
          <w:szCs w:val="24"/>
        </w:rPr>
      </w:pPr>
      <w:r>
        <w:rPr>
          <w:spacing w:val="3"/>
          <w:sz w:val="24"/>
          <w:szCs w:val="24"/>
        </w:rPr>
        <w:t xml:space="preserve">Good knowledge on functional style of programming using </w:t>
      </w:r>
      <w:r>
        <w:rPr>
          <w:b/>
          <w:spacing w:val="3"/>
          <w:sz w:val="24"/>
          <w:szCs w:val="24"/>
        </w:rPr>
        <w:t>Java 8 Lambda E</w:t>
      </w:r>
      <w:r w:rsidRPr="00340387">
        <w:rPr>
          <w:b/>
          <w:spacing w:val="3"/>
          <w:sz w:val="24"/>
          <w:szCs w:val="24"/>
        </w:rPr>
        <w:t>xpressions</w:t>
      </w:r>
      <w:r>
        <w:rPr>
          <w:spacing w:val="3"/>
          <w:sz w:val="24"/>
          <w:szCs w:val="24"/>
        </w:rPr>
        <w:t>.</w:t>
      </w:r>
    </w:p>
    <w:p w:rsidR="00E3686E" w:rsidRPr="00E3686E" w:rsidRDefault="00E3686E" w:rsidP="003C7C18">
      <w:pPr>
        <w:pStyle w:val="ListParagraph"/>
        <w:numPr>
          <w:ilvl w:val="0"/>
          <w:numId w:val="2"/>
        </w:numPr>
        <w:spacing w:line="258" w:lineRule="auto"/>
        <w:ind w:right="120"/>
        <w:jc w:val="both"/>
        <w:rPr>
          <w:spacing w:val="3"/>
          <w:sz w:val="24"/>
          <w:szCs w:val="24"/>
        </w:rPr>
      </w:pPr>
      <w:r w:rsidRPr="00E3686E">
        <w:rPr>
          <w:sz w:val="24"/>
          <w:szCs w:val="24"/>
        </w:rPr>
        <w:t xml:space="preserve">Extensively worked with Web Services using </w:t>
      </w:r>
      <w:r>
        <w:rPr>
          <w:b/>
          <w:sz w:val="24"/>
          <w:szCs w:val="24"/>
        </w:rPr>
        <w:t>SOAP</w:t>
      </w:r>
      <w:r w:rsidRPr="00E3686E">
        <w:rPr>
          <w:sz w:val="24"/>
          <w:szCs w:val="24"/>
        </w:rPr>
        <w:t xml:space="preserve">, </w:t>
      </w:r>
      <w:r>
        <w:rPr>
          <w:b/>
          <w:sz w:val="24"/>
          <w:szCs w:val="24"/>
        </w:rPr>
        <w:t>REST</w:t>
      </w:r>
      <w:r w:rsidRPr="00E3686E">
        <w:rPr>
          <w:sz w:val="24"/>
          <w:szCs w:val="24"/>
        </w:rPr>
        <w:t xml:space="preserve"> and also have good knowledge on </w:t>
      </w:r>
      <w:r w:rsidRPr="00E3686E">
        <w:rPr>
          <w:b/>
          <w:sz w:val="24"/>
          <w:szCs w:val="24"/>
        </w:rPr>
        <w:t>OAuth</w:t>
      </w:r>
      <w:r w:rsidRPr="00E3686E">
        <w:rPr>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Experienced in the functional usage and deployment of web applications in </w:t>
      </w:r>
      <w:r w:rsidRPr="003C7C18">
        <w:rPr>
          <w:b/>
          <w:spacing w:val="3"/>
          <w:sz w:val="24"/>
          <w:szCs w:val="24"/>
        </w:rPr>
        <w:t>JBoss, WebLogic, WebSphere</w:t>
      </w:r>
      <w:r w:rsidRPr="003C7C18">
        <w:rPr>
          <w:spacing w:val="3"/>
          <w:sz w:val="24"/>
          <w:szCs w:val="24"/>
        </w:rPr>
        <w:t xml:space="preserve"> and </w:t>
      </w:r>
      <w:r w:rsidRPr="003C7C18">
        <w:rPr>
          <w:b/>
          <w:spacing w:val="3"/>
          <w:sz w:val="24"/>
          <w:szCs w:val="24"/>
        </w:rPr>
        <w:t>Apache Tomcat</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Extensive experience in </w:t>
      </w:r>
      <w:r w:rsidRPr="003C7C18">
        <w:rPr>
          <w:b/>
          <w:spacing w:val="3"/>
          <w:sz w:val="24"/>
          <w:szCs w:val="24"/>
        </w:rPr>
        <w:t>Eclipse IDE</w:t>
      </w:r>
      <w:r w:rsidRPr="003C7C18">
        <w:rPr>
          <w:spacing w:val="3"/>
          <w:sz w:val="24"/>
          <w:szCs w:val="24"/>
        </w:rPr>
        <w:t>,</w:t>
      </w:r>
      <w:r w:rsidR="00E3686E">
        <w:rPr>
          <w:spacing w:val="3"/>
          <w:sz w:val="24"/>
          <w:szCs w:val="24"/>
        </w:rPr>
        <w:t xml:space="preserve"> </w:t>
      </w:r>
      <w:r w:rsidR="00E3686E" w:rsidRPr="003C7C18">
        <w:rPr>
          <w:b/>
          <w:spacing w:val="3"/>
          <w:sz w:val="24"/>
          <w:szCs w:val="24"/>
        </w:rPr>
        <w:t>NetBeans</w:t>
      </w:r>
      <w:r w:rsidRPr="003C7C18">
        <w:rPr>
          <w:spacing w:val="3"/>
          <w:sz w:val="24"/>
          <w:szCs w:val="24"/>
        </w:rPr>
        <w:t xml:space="preserve"> and also worked with</w:t>
      </w:r>
      <w:r w:rsidR="00E3686E">
        <w:rPr>
          <w:spacing w:val="3"/>
          <w:sz w:val="24"/>
          <w:szCs w:val="24"/>
        </w:rPr>
        <w:t xml:space="preserve"> </w:t>
      </w:r>
      <w:r w:rsidR="00E3686E" w:rsidRPr="00E3686E">
        <w:rPr>
          <w:b/>
          <w:spacing w:val="3"/>
          <w:sz w:val="24"/>
          <w:szCs w:val="24"/>
        </w:rPr>
        <w:t>Spring STS</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Involved in all phases of Software Development Life Cycle </w:t>
      </w:r>
      <w:r w:rsidRPr="00F11D37">
        <w:rPr>
          <w:b/>
          <w:spacing w:val="3"/>
          <w:sz w:val="24"/>
          <w:szCs w:val="24"/>
        </w:rPr>
        <w:t>(SDLC)</w:t>
      </w:r>
      <w:r w:rsidRPr="003C7C18">
        <w:rPr>
          <w:spacing w:val="3"/>
          <w:sz w:val="24"/>
          <w:szCs w:val="24"/>
        </w:rPr>
        <w:t xml:space="preserve"> including </w:t>
      </w:r>
      <w:r w:rsidRPr="00F11D37">
        <w:rPr>
          <w:b/>
          <w:spacing w:val="3"/>
          <w:sz w:val="24"/>
          <w:szCs w:val="24"/>
        </w:rPr>
        <w:t>Requirements gathering, Analysis, Design, Reviews, Coding, Unit</w:t>
      </w:r>
      <w:r w:rsidRPr="003C7C18">
        <w:rPr>
          <w:spacing w:val="3"/>
          <w:sz w:val="24"/>
          <w:szCs w:val="24"/>
        </w:rPr>
        <w:t xml:space="preserve"> and </w:t>
      </w:r>
      <w:r w:rsidRPr="00F11D37">
        <w:rPr>
          <w:b/>
          <w:spacing w:val="3"/>
          <w:sz w:val="24"/>
          <w:szCs w:val="24"/>
        </w:rPr>
        <w:t>Integration Testing</w:t>
      </w:r>
      <w:r w:rsidRPr="003C7C18">
        <w:rPr>
          <w:spacing w:val="3"/>
          <w:sz w:val="24"/>
          <w:szCs w:val="24"/>
        </w:rPr>
        <w:t xml:space="preserve">. </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Used </w:t>
      </w:r>
      <w:r w:rsidRPr="00F11D37">
        <w:rPr>
          <w:b/>
          <w:spacing w:val="3"/>
          <w:sz w:val="24"/>
          <w:szCs w:val="24"/>
        </w:rPr>
        <w:t>Log4J</w:t>
      </w:r>
      <w:r w:rsidRPr="003C7C18">
        <w:rPr>
          <w:spacing w:val="3"/>
          <w:sz w:val="24"/>
          <w:szCs w:val="24"/>
        </w:rPr>
        <w:t xml:space="preserve"> for enabling runtime logging. </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 xml:space="preserve">Good knowledge with versioning tools like </w:t>
      </w:r>
      <w:r w:rsidRPr="00F11D37">
        <w:rPr>
          <w:b/>
          <w:spacing w:val="3"/>
          <w:sz w:val="24"/>
          <w:szCs w:val="24"/>
        </w:rPr>
        <w:t>CVS, SVM</w:t>
      </w:r>
      <w:r w:rsidRPr="003C7C18">
        <w:rPr>
          <w:spacing w:val="3"/>
          <w:sz w:val="24"/>
          <w:szCs w:val="24"/>
        </w:rPr>
        <w:t xml:space="preserve"> and </w:t>
      </w:r>
      <w:r w:rsidR="00F11D37">
        <w:rPr>
          <w:b/>
          <w:spacing w:val="3"/>
          <w:sz w:val="24"/>
          <w:szCs w:val="24"/>
        </w:rPr>
        <w:t>GIT</w:t>
      </w:r>
      <w:r w:rsidRPr="003C7C18">
        <w:rPr>
          <w:spacing w:val="3"/>
          <w:sz w:val="24"/>
          <w:szCs w:val="24"/>
        </w:rPr>
        <w:t>.</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Ability to learn and adapt quickly to new environments and emerging new technologies.</w:t>
      </w:r>
    </w:p>
    <w:p w:rsidR="003C7C18" w:rsidRPr="003C7C18" w:rsidRDefault="003C7C18" w:rsidP="003C7C18">
      <w:pPr>
        <w:pStyle w:val="ListParagraph"/>
        <w:numPr>
          <w:ilvl w:val="0"/>
          <w:numId w:val="2"/>
        </w:numPr>
        <w:spacing w:line="258" w:lineRule="auto"/>
        <w:ind w:right="120"/>
        <w:jc w:val="both"/>
        <w:rPr>
          <w:spacing w:val="3"/>
          <w:sz w:val="24"/>
          <w:szCs w:val="24"/>
        </w:rPr>
      </w:pPr>
      <w:r w:rsidRPr="003C7C18">
        <w:rPr>
          <w:spacing w:val="3"/>
          <w:sz w:val="24"/>
          <w:szCs w:val="24"/>
        </w:rPr>
        <w:t>Self-motivated and able to work in challenging environment. A team player with good communication and interpersonal skill</w:t>
      </w:r>
    </w:p>
    <w:p w:rsidR="003C7C18" w:rsidRDefault="003C7C18" w:rsidP="003C7C18">
      <w:pPr>
        <w:pStyle w:val="ListParagraph"/>
        <w:spacing w:line="258" w:lineRule="auto"/>
        <w:ind w:left="452" w:right="120"/>
        <w:jc w:val="both"/>
        <w:rPr>
          <w:spacing w:val="3"/>
          <w:sz w:val="24"/>
          <w:szCs w:val="24"/>
        </w:rPr>
      </w:pPr>
    </w:p>
    <w:p w:rsidR="003C7C18" w:rsidRDefault="003C7C18" w:rsidP="003C7C18">
      <w:pPr>
        <w:pStyle w:val="ListParagraph"/>
        <w:spacing w:line="258" w:lineRule="auto"/>
        <w:ind w:left="452" w:right="120"/>
        <w:jc w:val="both"/>
        <w:rPr>
          <w:spacing w:val="3"/>
          <w:sz w:val="24"/>
          <w:szCs w:val="24"/>
        </w:rPr>
      </w:pPr>
    </w:p>
    <w:p w:rsidR="003C7C18" w:rsidRDefault="003C7C18" w:rsidP="003C7C18">
      <w:pPr>
        <w:pStyle w:val="ListParagraph"/>
        <w:spacing w:line="258" w:lineRule="auto"/>
        <w:ind w:left="452" w:right="120"/>
        <w:jc w:val="both"/>
        <w:rPr>
          <w:spacing w:val="3"/>
          <w:sz w:val="24"/>
          <w:szCs w:val="24"/>
        </w:rPr>
      </w:pPr>
    </w:p>
    <w:p w:rsidR="003C7C18" w:rsidRDefault="003C7C18" w:rsidP="003C7C18">
      <w:pPr>
        <w:pStyle w:val="ListParagraph"/>
        <w:spacing w:line="258" w:lineRule="auto"/>
        <w:ind w:left="452" w:right="120"/>
        <w:jc w:val="both"/>
        <w:rPr>
          <w:spacing w:val="3"/>
          <w:sz w:val="24"/>
          <w:szCs w:val="24"/>
        </w:rPr>
      </w:pPr>
    </w:p>
    <w:p w:rsidR="003C7C18" w:rsidRDefault="003C7C18" w:rsidP="003C7C18">
      <w:pPr>
        <w:pStyle w:val="ListParagraph"/>
        <w:spacing w:line="258" w:lineRule="auto"/>
        <w:ind w:left="452" w:right="120"/>
        <w:jc w:val="both"/>
        <w:rPr>
          <w:spacing w:val="3"/>
          <w:sz w:val="24"/>
          <w:szCs w:val="24"/>
        </w:rPr>
      </w:pPr>
    </w:p>
    <w:p w:rsidR="003C7C18" w:rsidRPr="009C6595" w:rsidRDefault="003C7C18" w:rsidP="003C7C18">
      <w:pPr>
        <w:pStyle w:val="ListParagraph"/>
        <w:spacing w:line="258" w:lineRule="auto"/>
        <w:ind w:left="452" w:right="120"/>
        <w:jc w:val="both"/>
        <w:rPr>
          <w:spacing w:val="3"/>
          <w:sz w:val="24"/>
          <w:szCs w:val="24"/>
        </w:rPr>
      </w:pPr>
    </w:p>
    <w:p w:rsidR="00345BDA" w:rsidRDefault="00345BDA" w:rsidP="00345BDA">
      <w:pPr>
        <w:spacing w:line="258" w:lineRule="auto"/>
        <w:ind w:right="120"/>
        <w:jc w:val="both"/>
        <w:rPr>
          <w:spacing w:val="7"/>
          <w:sz w:val="24"/>
          <w:szCs w:val="24"/>
        </w:rPr>
      </w:pPr>
    </w:p>
    <w:p w:rsidR="00345BDA" w:rsidRDefault="00345BDA" w:rsidP="00345BDA">
      <w:pPr>
        <w:spacing w:line="258" w:lineRule="auto"/>
        <w:ind w:right="120"/>
        <w:jc w:val="both"/>
        <w:rPr>
          <w:spacing w:val="7"/>
          <w:sz w:val="24"/>
          <w:szCs w:val="24"/>
        </w:rPr>
      </w:pPr>
    </w:p>
    <w:p w:rsidR="00345BDA" w:rsidRDefault="00345BDA" w:rsidP="00345BDA">
      <w:pPr>
        <w:spacing w:line="258" w:lineRule="auto"/>
        <w:ind w:right="120"/>
        <w:jc w:val="both"/>
        <w:rPr>
          <w:spacing w:val="7"/>
          <w:sz w:val="24"/>
          <w:szCs w:val="24"/>
        </w:rPr>
      </w:pPr>
    </w:p>
    <w:p w:rsidR="00345BDA" w:rsidRDefault="00345BDA" w:rsidP="00345BDA">
      <w:pPr>
        <w:tabs>
          <w:tab w:val="left" w:pos="10700"/>
        </w:tabs>
        <w:ind w:right="78"/>
        <w:rPr>
          <w:b/>
          <w:color w:val="666666"/>
          <w:sz w:val="29"/>
          <w:szCs w:val="29"/>
          <w:u w:val="single" w:color="CC3333"/>
        </w:rPr>
      </w:pPr>
      <w:r w:rsidRPr="00345BDA">
        <w:rPr>
          <w:b/>
          <w:color w:val="666666"/>
          <w:w w:val="101"/>
          <w:sz w:val="29"/>
          <w:szCs w:val="29"/>
          <w:u w:val="single" w:color="CC3333"/>
        </w:rPr>
        <w:t>Technical Proficiencies</w:t>
      </w:r>
      <w:r>
        <w:rPr>
          <w:b/>
          <w:color w:val="666666"/>
          <w:w w:val="101"/>
          <w:sz w:val="29"/>
          <w:szCs w:val="29"/>
          <w:u w:val="single" w:color="CC3333"/>
        </w:rPr>
        <w:t xml:space="preserve"> </w:t>
      </w:r>
      <w:r>
        <w:rPr>
          <w:b/>
          <w:color w:val="666666"/>
          <w:sz w:val="29"/>
          <w:szCs w:val="29"/>
          <w:u w:val="single" w:color="CC3333"/>
        </w:rPr>
        <w:tab/>
      </w:r>
    </w:p>
    <w:p w:rsidR="00D870A6" w:rsidRDefault="00D870A6" w:rsidP="00345BDA">
      <w:pPr>
        <w:tabs>
          <w:tab w:val="left" w:pos="10700"/>
        </w:tabs>
        <w:ind w:right="78"/>
        <w:rPr>
          <w:sz w:val="29"/>
          <w:szCs w:val="29"/>
        </w:rPr>
      </w:pPr>
    </w:p>
    <w:p w:rsidR="00345BDA" w:rsidRDefault="00345BDA" w:rsidP="00345BDA">
      <w:pPr>
        <w:spacing w:before="1" w:line="120" w:lineRule="exact"/>
        <w:rPr>
          <w:sz w:val="12"/>
          <w:szCs w:val="12"/>
        </w:rPr>
      </w:pPr>
    </w:p>
    <w:tbl>
      <w:tblPr>
        <w:tblStyle w:val="PlainTable1"/>
        <w:tblW w:w="10980" w:type="dxa"/>
        <w:tblInd w:w="-95" w:type="dxa"/>
        <w:tblLook w:val="04A0" w:firstRow="1" w:lastRow="0" w:firstColumn="1" w:lastColumn="0" w:noHBand="0" w:noVBand="1"/>
      </w:tblPr>
      <w:tblGrid>
        <w:gridCol w:w="2185"/>
        <w:gridCol w:w="8795"/>
      </w:tblGrid>
      <w:tr w:rsidR="00345BDA" w:rsidRPr="00041D66" w:rsidTr="005C77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F11D37" w:rsidP="00794A3B">
            <w:pPr>
              <w:rPr>
                <w:sz w:val="24"/>
                <w:szCs w:val="24"/>
              </w:rPr>
            </w:pPr>
            <w:r>
              <w:rPr>
                <w:sz w:val="24"/>
                <w:szCs w:val="24"/>
              </w:rPr>
              <w:t>Languages</w:t>
            </w:r>
          </w:p>
        </w:tc>
        <w:tc>
          <w:tcPr>
            <w:tcW w:w="8795" w:type="dxa"/>
          </w:tcPr>
          <w:p w:rsidR="00345BDA" w:rsidRPr="00F11D37" w:rsidRDefault="00F11D37" w:rsidP="00572FD4">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Java, C,</w:t>
            </w:r>
            <w:r w:rsidR="00BE23F2">
              <w:rPr>
                <w:b w:val="0"/>
                <w:sz w:val="24"/>
                <w:szCs w:val="24"/>
              </w:rPr>
              <w:t xml:space="preserve"> C++,</w:t>
            </w:r>
            <w:r>
              <w:rPr>
                <w:b w:val="0"/>
                <w:sz w:val="24"/>
                <w:szCs w:val="24"/>
              </w:rPr>
              <w:t xml:space="preserve"> </w:t>
            </w:r>
            <w:r w:rsidR="00572FD4">
              <w:rPr>
                <w:b w:val="0"/>
                <w:sz w:val="24"/>
                <w:szCs w:val="24"/>
              </w:rPr>
              <w:t>SQL, PL/SQL, UML, XML.</w:t>
            </w:r>
            <w:r w:rsidR="00345BDA" w:rsidRPr="00D870A6">
              <w:rPr>
                <w:b w:val="0"/>
                <w:sz w:val="24"/>
                <w:szCs w:val="24"/>
              </w:rPr>
              <w:t xml:space="preserve"> </w:t>
            </w:r>
          </w:p>
        </w:tc>
      </w:tr>
      <w:tr w:rsidR="00345BDA" w:rsidRPr="00041D66" w:rsidTr="005C7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F11D37" w:rsidP="00794A3B">
            <w:pPr>
              <w:rPr>
                <w:sz w:val="24"/>
                <w:szCs w:val="24"/>
              </w:rPr>
            </w:pPr>
            <w:r>
              <w:rPr>
                <w:sz w:val="24"/>
                <w:szCs w:val="24"/>
              </w:rPr>
              <w:t>Web</w:t>
            </w:r>
            <w:r w:rsidR="005C774D">
              <w:rPr>
                <w:sz w:val="24"/>
                <w:szCs w:val="24"/>
              </w:rPr>
              <w:t xml:space="preserve"> </w:t>
            </w:r>
            <w:r w:rsidR="005C774D" w:rsidRPr="005C774D">
              <w:rPr>
                <w:sz w:val="24"/>
                <w:szCs w:val="24"/>
              </w:rPr>
              <w:t>Technologies</w:t>
            </w:r>
          </w:p>
        </w:tc>
        <w:tc>
          <w:tcPr>
            <w:tcW w:w="8795" w:type="dxa"/>
          </w:tcPr>
          <w:p w:rsidR="00345BDA" w:rsidRPr="00041D66" w:rsidRDefault="00F11D37" w:rsidP="00794A3B">
            <w:pPr>
              <w:cnfStyle w:val="000000100000" w:firstRow="0" w:lastRow="0" w:firstColumn="0" w:lastColumn="0" w:oddVBand="0" w:evenVBand="0" w:oddHBand="1" w:evenHBand="0" w:firstRowFirstColumn="0" w:firstRowLastColumn="0" w:lastRowFirstColumn="0" w:lastRowLastColumn="0"/>
              <w:rPr>
                <w:sz w:val="24"/>
                <w:szCs w:val="24"/>
              </w:rPr>
            </w:pPr>
            <w:r w:rsidRPr="00F11D37">
              <w:rPr>
                <w:sz w:val="24"/>
                <w:szCs w:val="24"/>
              </w:rPr>
              <w:t>JSP, Servlets, JNDI, JDBC, JSTL, JMS, JPA, EJB, Web Servi</w:t>
            </w:r>
            <w:r w:rsidR="00572FD4">
              <w:rPr>
                <w:sz w:val="24"/>
                <w:szCs w:val="24"/>
              </w:rPr>
              <w:t>ces, SOAP, WSDL, JAX-RS, HTML</w:t>
            </w:r>
            <w:r w:rsidRPr="00F11D37">
              <w:rPr>
                <w:sz w:val="24"/>
                <w:szCs w:val="24"/>
              </w:rPr>
              <w:t>,</w:t>
            </w:r>
            <w:r w:rsidR="00572FD4">
              <w:rPr>
                <w:sz w:val="24"/>
                <w:szCs w:val="24"/>
              </w:rPr>
              <w:t xml:space="preserve"> CSS,</w:t>
            </w:r>
            <w:r w:rsidRPr="00F11D37">
              <w:rPr>
                <w:sz w:val="24"/>
                <w:szCs w:val="24"/>
              </w:rPr>
              <w:t xml:space="preserve"> Java Beans, JavaScript</w:t>
            </w:r>
            <w:r w:rsidR="00572FD4">
              <w:rPr>
                <w:sz w:val="24"/>
                <w:szCs w:val="24"/>
              </w:rPr>
              <w:t>,</w:t>
            </w:r>
            <w:r w:rsidR="004308DD">
              <w:rPr>
                <w:sz w:val="24"/>
                <w:szCs w:val="24"/>
              </w:rPr>
              <w:t xml:space="preserve"> Angular</w:t>
            </w:r>
            <w:r w:rsidR="00572FD4" w:rsidRPr="00D870A6">
              <w:rPr>
                <w:sz w:val="24"/>
                <w:szCs w:val="24"/>
              </w:rPr>
              <w:t>JS,</w:t>
            </w:r>
            <w:r w:rsidR="00572FD4">
              <w:rPr>
                <w:sz w:val="24"/>
                <w:szCs w:val="24"/>
              </w:rPr>
              <w:t xml:space="preserve"> JQuery,</w:t>
            </w:r>
            <w:r w:rsidR="00572FD4" w:rsidRPr="00D870A6">
              <w:rPr>
                <w:sz w:val="24"/>
                <w:szCs w:val="24"/>
              </w:rPr>
              <w:t xml:space="preserve"> Bootstrap</w:t>
            </w:r>
            <w:r w:rsidRPr="00F11D37">
              <w:rPr>
                <w:sz w:val="24"/>
                <w:szCs w:val="24"/>
              </w:rPr>
              <w:t>, AJAX.</w:t>
            </w:r>
          </w:p>
        </w:tc>
      </w:tr>
      <w:tr w:rsidR="00345BDA" w:rsidRPr="00041D66" w:rsidTr="005C774D">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5C774D" w:rsidP="00794A3B">
            <w:pPr>
              <w:rPr>
                <w:sz w:val="24"/>
                <w:szCs w:val="24"/>
              </w:rPr>
            </w:pPr>
            <w:r>
              <w:rPr>
                <w:sz w:val="24"/>
                <w:szCs w:val="24"/>
              </w:rPr>
              <w:t xml:space="preserve">IDE &amp; </w:t>
            </w:r>
            <w:r w:rsidR="00345BDA" w:rsidRPr="00041D66">
              <w:rPr>
                <w:sz w:val="24"/>
                <w:szCs w:val="24"/>
              </w:rPr>
              <w:t>Editor</w:t>
            </w:r>
          </w:p>
        </w:tc>
        <w:tc>
          <w:tcPr>
            <w:tcW w:w="8795" w:type="dxa"/>
          </w:tcPr>
          <w:p w:rsidR="00345BDA" w:rsidRPr="00041D66" w:rsidRDefault="005C774D" w:rsidP="00794A3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NetBeans IDE, Eclipse IDE,</w:t>
            </w:r>
            <w:r w:rsidR="00E3686E">
              <w:rPr>
                <w:sz w:val="24"/>
                <w:szCs w:val="24"/>
              </w:rPr>
              <w:t xml:space="preserve"> Spring STS,</w:t>
            </w:r>
            <w:r>
              <w:t xml:space="preserve"> </w:t>
            </w:r>
            <w:r w:rsidRPr="005C774D">
              <w:rPr>
                <w:sz w:val="24"/>
                <w:szCs w:val="24"/>
              </w:rPr>
              <w:t>Sublime</w:t>
            </w:r>
            <w:r>
              <w:rPr>
                <w:sz w:val="24"/>
                <w:szCs w:val="24"/>
              </w:rPr>
              <w:t xml:space="preserve"> Text, Atom</w:t>
            </w:r>
            <w:r w:rsidR="00345BDA" w:rsidRPr="00041D66">
              <w:rPr>
                <w:sz w:val="24"/>
                <w:szCs w:val="24"/>
              </w:rPr>
              <w:t>.</w:t>
            </w:r>
          </w:p>
        </w:tc>
      </w:tr>
      <w:tr w:rsidR="00345BDA" w:rsidRPr="00041D66" w:rsidTr="005C7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5C774D" w:rsidP="00794A3B">
            <w:pPr>
              <w:rPr>
                <w:sz w:val="24"/>
                <w:szCs w:val="24"/>
              </w:rPr>
            </w:pPr>
            <w:r>
              <w:rPr>
                <w:sz w:val="24"/>
                <w:szCs w:val="24"/>
              </w:rPr>
              <w:t>Application S</w:t>
            </w:r>
            <w:r w:rsidR="00345BDA" w:rsidRPr="00041D66">
              <w:rPr>
                <w:sz w:val="24"/>
                <w:szCs w:val="24"/>
              </w:rPr>
              <w:t>ervers</w:t>
            </w:r>
          </w:p>
        </w:tc>
        <w:tc>
          <w:tcPr>
            <w:tcW w:w="8795" w:type="dxa"/>
          </w:tcPr>
          <w:p w:rsidR="00345BDA" w:rsidRPr="00041D66" w:rsidRDefault="00F11D37" w:rsidP="004308DD">
            <w:pPr>
              <w:cnfStyle w:val="000000100000" w:firstRow="0" w:lastRow="0" w:firstColumn="0" w:lastColumn="0" w:oddVBand="0" w:evenVBand="0" w:oddHBand="1" w:evenHBand="0" w:firstRowFirstColumn="0" w:firstRowLastColumn="0" w:lastRowFirstColumn="0" w:lastRowLastColumn="0"/>
              <w:rPr>
                <w:sz w:val="24"/>
                <w:szCs w:val="24"/>
              </w:rPr>
            </w:pPr>
            <w:r w:rsidRPr="006C1C2B">
              <w:rPr>
                <w:sz w:val="24"/>
                <w:szCs w:val="24"/>
              </w:rPr>
              <w:t xml:space="preserve">Apache Tomcat, </w:t>
            </w:r>
            <w:r w:rsidR="004308DD">
              <w:rPr>
                <w:sz w:val="24"/>
                <w:szCs w:val="24"/>
              </w:rPr>
              <w:t>WildFly,</w:t>
            </w:r>
            <w:r>
              <w:rPr>
                <w:sz w:val="24"/>
                <w:szCs w:val="24"/>
              </w:rPr>
              <w:t xml:space="preserve"> </w:t>
            </w:r>
            <w:r w:rsidR="00345BDA" w:rsidRPr="00041D66">
              <w:rPr>
                <w:sz w:val="24"/>
                <w:szCs w:val="24"/>
              </w:rPr>
              <w:t>Glassfish.</w:t>
            </w:r>
          </w:p>
        </w:tc>
      </w:tr>
      <w:tr w:rsidR="00F11D37" w:rsidRPr="00041D66" w:rsidTr="005C774D">
        <w:tc>
          <w:tcPr>
            <w:cnfStyle w:val="001000000000" w:firstRow="0" w:lastRow="0" w:firstColumn="1" w:lastColumn="0" w:oddVBand="0" w:evenVBand="0" w:oddHBand="0" w:evenHBand="0" w:firstRowFirstColumn="0" w:firstRowLastColumn="0" w:lastRowFirstColumn="0" w:lastRowLastColumn="0"/>
            <w:tcW w:w="2185" w:type="dxa"/>
          </w:tcPr>
          <w:p w:rsidR="00F11D37" w:rsidRDefault="00F11D37" w:rsidP="00794A3B">
            <w:pPr>
              <w:rPr>
                <w:sz w:val="24"/>
                <w:szCs w:val="24"/>
              </w:rPr>
            </w:pPr>
            <w:r>
              <w:rPr>
                <w:sz w:val="24"/>
                <w:szCs w:val="24"/>
              </w:rPr>
              <w:t>Frameworks</w:t>
            </w:r>
          </w:p>
        </w:tc>
        <w:tc>
          <w:tcPr>
            <w:tcW w:w="8795" w:type="dxa"/>
          </w:tcPr>
          <w:p w:rsidR="00F11D37" w:rsidRPr="00041D66" w:rsidRDefault="00F11D37" w:rsidP="00794A3B">
            <w:pPr>
              <w:cnfStyle w:val="000000000000" w:firstRow="0" w:lastRow="0" w:firstColumn="0" w:lastColumn="0" w:oddVBand="0" w:evenVBand="0" w:oddHBand="0" w:evenHBand="0" w:firstRowFirstColumn="0" w:firstRowLastColumn="0" w:lastRowFirstColumn="0" w:lastRowLastColumn="0"/>
              <w:rPr>
                <w:sz w:val="24"/>
                <w:szCs w:val="24"/>
              </w:rPr>
            </w:pPr>
            <w:r w:rsidRPr="00F11D37">
              <w:rPr>
                <w:sz w:val="24"/>
                <w:szCs w:val="24"/>
              </w:rPr>
              <w:t>Struts, Spring (Dependency Injection, Spring MVC, Spring Core, Spring Context, Spring</w:t>
            </w:r>
            <w:r w:rsidR="001515E8">
              <w:rPr>
                <w:sz w:val="24"/>
                <w:szCs w:val="24"/>
              </w:rPr>
              <w:t xml:space="preserve"> AOP, Spring DAO, Spring IOC, Spring Security</w:t>
            </w:r>
            <w:r w:rsidRPr="00F11D37">
              <w:rPr>
                <w:sz w:val="24"/>
                <w:szCs w:val="24"/>
              </w:rPr>
              <w:t>), Hibernate, Log4j, Activiti BPMN2.</w:t>
            </w:r>
          </w:p>
        </w:tc>
      </w:tr>
      <w:tr w:rsidR="00BE23F2" w:rsidRPr="00041D66" w:rsidTr="005C7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BE23F2" w:rsidRDefault="00BE23F2" w:rsidP="00794A3B">
            <w:pPr>
              <w:rPr>
                <w:sz w:val="24"/>
                <w:szCs w:val="24"/>
              </w:rPr>
            </w:pPr>
            <w:r>
              <w:rPr>
                <w:sz w:val="24"/>
                <w:szCs w:val="24"/>
              </w:rPr>
              <w:t>Tools</w:t>
            </w:r>
          </w:p>
        </w:tc>
        <w:tc>
          <w:tcPr>
            <w:tcW w:w="8795" w:type="dxa"/>
          </w:tcPr>
          <w:p w:rsidR="00BE23F2" w:rsidRPr="00BE23F2" w:rsidRDefault="00BE23F2" w:rsidP="00794A3B">
            <w:pPr>
              <w:cnfStyle w:val="000000100000" w:firstRow="0" w:lastRow="0" w:firstColumn="0" w:lastColumn="0" w:oddVBand="0" w:evenVBand="0" w:oddHBand="1" w:evenHBand="0" w:firstRowFirstColumn="0" w:firstRowLastColumn="0" w:lastRowFirstColumn="0" w:lastRowLastColumn="0"/>
              <w:rPr>
                <w:sz w:val="24"/>
                <w:szCs w:val="24"/>
              </w:rPr>
            </w:pPr>
            <w:r w:rsidRPr="00BE23F2">
              <w:rPr>
                <w:rFonts w:eastAsia="Cambria"/>
                <w:color w:val="000000"/>
                <w:sz w:val="24"/>
                <w:szCs w:val="24"/>
              </w:rPr>
              <w:t>Maven, Jenkin</w:t>
            </w:r>
            <w:r>
              <w:rPr>
                <w:rFonts w:eastAsia="Cambria"/>
                <w:color w:val="000000"/>
                <w:sz w:val="24"/>
                <w:szCs w:val="24"/>
              </w:rPr>
              <w:t>s.</w:t>
            </w:r>
          </w:p>
        </w:tc>
      </w:tr>
      <w:tr w:rsidR="00345BDA" w:rsidRPr="00041D66" w:rsidTr="005C774D">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345BDA" w:rsidP="00794A3B">
            <w:pPr>
              <w:rPr>
                <w:sz w:val="24"/>
                <w:szCs w:val="24"/>
              </w:rPr>
            </w:pPr>
            <w:r w:rsidRPr="00041D66">
              <w:rPr>
                <w:sz w:val="24"/>
                <w:szCs w:val="24"/>
              </w:rPr>
              <w:t>Database</w:t>
            </w:r>
          </w:p>
        </w:tc>
        <w:tc>
          <w:tcPr>
            <w:tcW w:w="8795" w:type="dxa"/>
          </w:tcPr>
          <w:p w:rsidR="00345BDA" w:rsidRPr="00041D66" w:rsidRDefault="00F11D37" w:rsidP="005C774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Oracle</w:t>
            </w:r>
            <w:r w:rsidR="00E94616">
              <w:rPr>
                <w:sz w:val="24"/>
                <w:szCs w:val="24"/>
              </w:rPr>
              <w:t>, MySQL, SQL,</w:t>
            </w:r>
            <w:r w:rsidR="00EF65DC">
              <w:rPr>
                <w:sz w:val="24"/>
                <w:szCs w:val="24"/>
              </w:rPr>
              <w:t xml:space="preserve"> DB2</w:t>
            </w:r>
            <w:r>
              <w:rPr>
                <w:sz w:val="24"/>
                <w:szCs w:val="24"/>
              </w:rPr>
              <w:t>, HSQL.</w:t>
            </w:r>
          </w:p>
        </w:tc>
      </w:tr>
      <w:tr w:rsidR="00345BDA" w:rsidRPr="00041D66" w:rsidTr="005C7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F11D37" w:rsidP="00794A3B">
            <w:pPr>
              <w:rPr>
                <w:sz w:val="24"/>
                <w:szCs w:val="24"/>
              </w:rPr>
            </w:pPr>
            <w:r>
              <w:rPr>
                <w:sz w:val="24"/>
                <w:szCs w:val="24"/>
              </w:rPr>
              <w:t>Design Patterns</w:t>
            </w:r>
          </w:p>
        </w:tc>
        <w:tc>
          <w:tcPr>
            <w:tcW w:w="8795" w:type="dxa"/>
          </w:tcPr>
          <w:p w:rsidR="00345BDA" w:rsidRPr="00041D66" w:rsidRDefault="00F11D37" w:rsidP="00E94616">
            <w:pPr>
              <w:cnfStyle w:val="000000100000" w:firstRow="0" w:lastRow="0" w:firstColumn="0" w:lastColumn="0" w:oddVBand="0" w:evenVBand="0" w:oddHBand="1" w:evenHBand="0" w:firstRowFirstColumn="0" w:firstRowLastColumn="0" w:lastRowFirstColumn="0" w:lastRowLastColumn="0"/>
              <w:rPr>
                <w:sz w:val="24"/>
                <w:szCs w:val="24"/>
              </w:rPr>
            </w:pPr>
            <w:r w:rsidRPr="00F11D37">
              <w:rPr>
                <w:sz w:val="24"/>
                <w:szCs w:val="24"/>
              </w:rPr>
              <w:t>MVC, Singleton, Business Delegate, Service Locator, Session Facade, DTO, DAO, Factory Pattern etc…</w:t>
            </w:r>
          </w:p>
        </w:tc>
      </w:tr>
      <w:tr w:rsidR="00345BDA" w:rsidRPr="00041D66" w:rsidTr="005C774D">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345BDA" w:rsidP="00794A3B">
            <w:pPr>
              <w:rPr>
                <w:sz w:val="24"/>
                <w:szCs w:val="24"/>
              </w:rPr>
            </w:pPr>
            <w:r w:rsidRPr="00041D66">
              <w:rPr>
                <w:sz w:val="24"/>
                <w:szCs w:val="24"/>
              </w:rPr>
              <w:t>Operating Systems</w:t>
            </w:r>
          </w:p>
        </w:tc>
        <w:tc>
          <w:tcPr>
            <w:tcW w:w="8795" w:type="dxa"/>
          </w:tcPr>
          <w:p w:rsidR="00345BDA" w:rsidRPr="00041D66" w:rsidRDefault="001515E8" w:rsidP="00794A3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Windows </w:t>
            </w:r>
            <w:r w:rsidR="00345BDA" w:rsidRPr="00041D66">
              <w:rPr>
                <w:sz w:val="24"/>
                <w:szCs w:val="24"/>
              </w:rPr>
              <w:t>2000</w:t>
            </w:r>
            <w:r w:rsidR="00A654DF" w:rsidRPr="00041D66">
              <w:rPr>
                <w:sz w:val="24"/>
                <w:szCs w:val="24"/>
              </w:rPr>
              <w:t>, XP</w:t>
            </w:r>
            <w:r w:rsidR="00345BDA" w:rsidRPr="00041D66">
              <w:rPr>
                <w:sz w:val="24"/>
                <w:szCs w:val="24"/>
              </w:rPr>
              <w:t>, Windows7</w:t>
            </w:r>
            <w:r w:rsidR="005C774D">
              <w:rPr>
                <w:sz w:val="24"/>
                <w:szCs w:val="24"/>
              </w:rPr>
              <w:t>/8/10</w:t>
            </w:r>
            <w:r w:rsidR="00345BDA" w:rsidRPr="00041D66">
              <w:rPr>
                <w:sz w:val="24"/>
                <w:szCs w:val="24"/>
              </w:rPr>
              <w:t>, Mac OS, Unix</w:t>
            </w:r>
            <w:r>
              <w:rPr>
                <w:sz w:val="24"/>
                <w:szCs w:val="24"/>
              </w:rPr>
              <w:t>, Linux</w:t>
            </w:r>
            <w:r w:rsidR="00345BDA" w:rsidRPr="00041D66">
              <w:rPr>
                <w:sz w:val="24"/>
                <w:szCs w:val="24"/>
              </w:rPr>
              <w:t>.</w:t>
            </w:r>
          </w:p>
        </w:tc>
      </w:tr>
      <w:tr w:rsidR="00345BDA" w:rsidRPr="00041D66" w:rsidTr="005C774D">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85" w:type="dxa"/>
          </w:tcPr>
          <w:p w:rsidR="00345BDA" w:rsidRPr="00041D66" w:rsidRDefault="00345BDA" w:rsidP="00794A3B">
            <w:pPr>
              <w:rPr>
                <w:sz w:val="24"/>
                <w:szCs w:val="24"/>
              </w:rPr>
            </w:pPr>
            <w:r w:rsidRPr="00041D66">
              <w:rPr>
                <w:sz w:val="24"/>
                <w:szCs w:val="24"/>
              </w:rPr>
              <w:t>Version Controls</w:t>
            </w:r>
          </w:p>
        </w:tc>
        <w:tc>
          <w:tcPr>
            <w:tcW w:w="8795" w:type="dxa"/>
          </w:tcPr>
          <w:p w:rsidR="00345BDA" w:rsidRPr="00041D66" w:rsidRDefault="00F11D37" w:rsidP="00794A3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Liquibase, </w:t>
            </w:r>
            <w:r w:rsidR="00345BDA" w:rsidRPr="00041D66">
              <w:rPr>
                <w:sz w:val="24"/>
                <w:szCs w:val="24"/>
              </w:rPr>
              <w:t>SVN,</w:t>
            </w:r>
            <w:r w:rsidR="00345BDA">
              <w:rPr>
                <w:sz w:val="24"/>
                <w:szCs w:val="24"/>
              </w:rPr>
              <w:t xml:space="preserve"> </w:t>
            </w:r>
            <w:r w:rsidR="00D870A6">
              <w:rPr>
                <w:sz w:val="24"/>
                <w:szCs w:val="24"/>
              </w:rPr>
              <w:t>GIT, CVS</w:t>
            </w:r>
            <w:r w:rsidR="00345BDA" w:rsidRPr="00041D66">
              <w:rPr>
                <w:sz w:val="24"/>
                <w:szCs w:val="24"/>
              </w:rPr>
              <w:t>.</w:t>
            </w:r>
          </w:p>
        </w:tc>
      </w:tr>
    </w:tbl>
    <w:p w:rsidR="00726171" w:rsidRPr="00345BDA" w:rsidRDefault="00726171" w:rsidP="00345BDA">
      <w:pPr>
        <w:pStyle w:val="ListParagraph"/>
        <w:ind w:left="0"/>
        <w:rPr>
          <w:sz w:val="24"/>
          <w:szCs w:val="24"/>
        </w:rPr>
      </w:pPr>
    </w:p>
    <w:p w:rsidR="002F5281" w:rsidRDefault="002F5281" w:rsidP="002F5281">
      <w:pPr>
        <w:spacing w:line="258" w:lineRule="auto"/>
        <w:ind w:right="120"/>
        <w:jc w:val="both"/>
        <w:rPr>
          <w:spacing w:val="7"/>
          <w:sz w:val="24"/>
          <w:szCs w:val="24"/>
        </w:rPr>
      </w:pPr>
    </w:p>
    <w:p w:rsidR="002F5281" w:rsidRDefault="002F5281" w:rsidP="002F5281">
      <w:pPr>
        <w:tabs>
          <w:tab w:val="left" w:pos="10720"/>
        </w:tabs>
        <w:spacing w:before="59"/>
        <w:rPr>
          <w:sz w:val="29"/>
          <w:szCs w:val="29"/>
        </w:rPr>
      </w:pPr>
      <w:r>
        <w:rPr>
          <w:b/>
          <w:color w:val="666666"/>
          <w:spacing w:val="4"/>
          <w:w w:val="101"/>
          <w:position w:val="-1"/>
          <w:sz w:val="29"/>
          <w:szCs w:val="29"/>
          <w:u w:val="single" w:color="CC3333"/>
        </w:rPr>
        <w:t>W</w:t>
      </w:r>
      <w:r>
        <w:rPr>
          <w:b/>
          <w:color w:val="666666"/>
          <w:spacing w:val="11"/>
          <w:w w:val="101"/>
          <w:position w:val="-1"/>
          <w:sz w:val="29"/>
          <w:szCs w:val="29"/>
          <w:u w:val="single" w:color="CC3333"/>
        </w:rPr>
        <w:t>or</w:t>
      </w:r>
      <w:r>
        <w:rPr>
          <w:b/>
          <w:color w:val="666666"/>
          <w:w w:val="101"/>
          <w:position w:val="-1"/>
          <w:sz w:val="29"/>
          <w:szCs w:val="29"/>
          <w:u w:val="single" w:color="CC3333"/>
        </w:rPr>
        <w:t xml:space="preserve">k </w:t>
      </w:r>
      <w:r>
        <w:rPr>
          <w:b/>
          <w:color w:val="666666"/>
          <w:spacing w:val="-50"/>
          <w:position w:val="-1"/>
          <w:sz w:val="29"/>
          <w:szCs w:val="29"/>
          <w:u w:val="single" w:color="CC3333"/>
        </w:rPr>
        <w:t xml:space="preserve"> </w:t>
      </w:r>
      <w:r>
        <w:rPr>
          <w:b/>
          <w:color w:val="666666"/>
          <w:spacing w:val="11"/>
          <w:w w:val="101"/>
          <w:position w:val="-1"/>
          <w:sz w:val="29"/>
          <w:szCs w:val="29"/>
          <w:u w:val="single" w:color="CC3333"/>
        </w:rPr>
        <w:t>Experienc</w:t>
      </w:r>
      <w:r>
        <w:rPr>
          <w:b/>
          <w:color w:val="666666"/>
          <w:w w:val="101"/>
          <w:position w:val="-1"/>
          <w:sz w:val="29"/>
          <w:szCs w:val="29"/>
          <w:u w:val="single" w:color="CC3333"/>
        </w:rPr>
        <w:t>e</w:t>
      </w:r>
      <w:r>
        <w:rPr>
          <w:b/>
          <w:color w:val="666666"/>
          <w:sz w:val="29"/>
          <w:szCs w:val="29"/>
          <w:u w:val="single" w:color="CC3333"/>
        </w:rPr>
        <w:tab/>
      </w:r>
    </w:p>
    <w:p w:rsidR="002F5281" w:rsidRDefault="002F5281" w:rsidP="002F528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ontextualSpacing/>
        <w:jc w:val="both"/>
        <w:rPr>
          <w:rFonts w:ascii="Times New Roman" w:eastAsia="Arial Unicode MS" w:hAnsi="Times New Roman" w:cs="Times New Roman"/>
          <w:b/>
          <w:color w:val="000000"/>
          <w:sz w:val="22"/>
          <w:szCs w:val="22"/>
        </w:rPr>
      </w:pP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Client</w:t>
      </w:r>
      <w:r w:rsidRPr="00697C5E">
        <w:rPr>
          <w:rFonts w:eastAsia="Arial Unicode MS"/>
          <w:b/>
          <w:color w:val="000000"/>
          <w:sz w:val="24"/>
          <w:szCs w:val="24"/>
        </w:rPr>
        <w:tab/>
      </w:r>
      <w:r w:rsidRPr="00697C5E">
        <w:rPr>
          <w:rFonts w:eastAsia="Arial Unicode MS"/>
          <w:b/>
          <w:color w:val="000000"/>
          <w:sz w:val="24"/>
          <w:szCs w:val="24"/>
        </w:rPr>
        <w:tab/>
        <w:t xml:space="preserve">: </w:t>
      </w:r>
      <w:r>
        <w:rPr>
          <w:b/>
          <w:sz w:val="24"/>
          <w:szCs w:val="24"/>
        </w:rPr>
        <w:t>System Soft Technologies</w:t>
      </w: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Location</w:t>
      </w:r>
      <w:r w:rsidRPr="00697C5E">
        <w:rPr>
          <w:rFonts w:eastAsia="Arial Unicode MS"/>
          <w:b/>
          <w:color w:val="000000"/>
          <w:sz w:val="24"/>
          <w:szCs w:val="24"/>
        </w:rPr>
        <w:tab/>
        <w:t xml:space="preserve">: </w:t>
      </w:r>
      <w:r>
        <w:rPr>
          <w:rFonts w:eastAsia="Arial Unicode MS"/>
          <w:b/>
          <w:color w:val="000000"/>
          <w:sz w:val="24"/>
          <w:szCs w:val="24"/>
        </w:rPr>
        <w:t>Plano</w:t>
      </w:r>
      <w:r w:rsidRPr="00697C5E">
        <w:rPr>
          <w:rFonts w:eastAsia="Arial Unicode MS"/>
          <w:b/>
          <w:color w:val="000000"/>
          <w:sz w:val="24"/>
          <w:szCs w:val="24"/>
        </w:rPr>
        <w:t xml:space="preserve">, TX                                  </w:t>
      </w: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Duration</w:t>
      </w:r>
      <w:r w:rsidRPr="00697C5E">
        <w:rPr>
          <w:rFonts w:eastAsia="Arial Unicode MS"/>
          <w:b/>
          <w:color w:val="000000"/>
          <w:sz w:val="24"/>
          <w:szCs w:val="24"/>
        </w:rPr>
        <w:tab/>
        <w:t xml:space="preserve">: </w:t>
      </w:r>
      <w:r>
        <w:rPr>
          <w:b/>
          <w:color w:val="000000"/>
          <w:sz w:val="24"/>
          <w:szCs w:val="24"/>
        </w:rPr>
        <w:t>September 2015</w:t>
      </w:r>
      <w:r w:rsidRPr="00697C5E">
        <w:rPr>
          <w:b/>
          <w:color w:val="000000"/>
          <w:sz w:val="24"/>
          <w:szCs w:val="24"/>
        </w:rPr>
        <w:t xml:space="preserve"> – Till Date    </w:t>
      </w: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 xml:space="preserve">Project </w:t>
      </w:r>
      <w:r w:rsidRPr="00697C5E">
        <w:rPr>
          <w:rFonts w:eastAsia="Arial Unicode MS"/>
          <w:b/>
          <w:color w:val="000000"/>
          <w:sz w:val="24"/>
          <w:szCs w:val="24"/>
        </w:rPr>
        <w:tab/>
        <w:t xml:space="preserve">: </w:t>
      </w:r>
      <w:r>
        <w:rPr>
          <w:b/>
          <w:sz w:val="24"/>
          <w:szCs w:val="24"/>
        </w:rPr>
        <w:t>Portal Development</w:t>
      </w:r>
    </w:p>
    <w:p w:rsidR="008D3D04" w:rsidRPr="00697C5E" w:rsidRDefault="008D3D04" w:rsidP="008D3D04">
      <w:pPr>
        <w:pStyle w:val="ListParagraph"/>
        <w:jc w:val="both"/>
        <w:rPr>
          <w:b/>
          <w:sz w:val="24"/>
          <w:szCs w:val="24"/>
          <w:lang w:val="fr-FR"/>
        </w:rPr>
      </w:pPr>
      <w:r>
        <w:rPr>
          <w:b/>
          <w:sz w:val="24"/>
          <w:szCs w:val="24"/>
        </w:rPr>
        <w:t xml:space="preserve">Role                 : </w:t>
      </w:r>
      <w:r w:rsidRPr="00697C5E">
        <w:rPr>
          <w:b/>
          <w:sz w:val="24"/>
          <w:szCs w:val="24"/>
          <w:lang w:val="fr-FR"/>
        </w:rPr>
        <w:t xml:space="preserve">Java </w:t>
      </w:r>
      <w:r w:rsidRPr="00697C5E">
        <w:rPr>
          <w:b/>
          <w:color w:val="222222"/>
          <w:sz w:val="24"/>
          <w:szCs w:val="24"/>
        </w:rPr>
        <w:t>Developer</w:t>
      </w:r>
    </w:p>
    <w:p w:rsidR="008D3D04" w:rsidRPr="00572FD4" w:rsidRDefault="008D3D04" w:rsidP="008D3D04">
      <w:pPr>
        <w:pStyle w:val="ListParagraph"/>
        <w:jc w:val="both"/>
        <w:rPr>
          <w:sz w:val="24"/>
          <w:szCs w:val="24"/>
        </w:rPr>
      </w:pPr>
    </w:p>
    <w:p w:rsidR="008D3D04" w:rsidRDefault="008D3D04" w:rsidP="008D3D04">
      <w:pPr>
        <w:pStyle w:val="ListParagraph"/>
        <w:jc w:val="both"/>
        <w:rPr>
          <w:sz w:val="24"/>
          <w:szCs w:val="24"/>
          <w:lang w:val="en"/>
        </w:rPr>
      </w:pPr>
      <w:r w:rsidRPr="00697C5E">
        <w:rPr>
          <w:b/>
          <w:sz w:val="24"/>
          <w:szCs w:val="24"/>
        </w:rPr>
        <w:t>Description:</w:t>
      </w:r>
      <w:r w:rsidRPr="00572FD4">
        <w:rPr>
          <w:sz w:val="24"/>
          <w:szCs w:val="24"/>
        </w:rPr>
        <w:t xml:space="preserve"> </w:t>
      </w:r>
      <w:r w:rsidRPr="00572FD4">
        <w:rPr>
          <w:sz w:val="24"/>
          <w:szCs w:val="24"/>
          <w:lang w:val="en"/>
        </w:rPr>
        <w:t>The project is to support the administration</w:t>
      </w:r>
      <w:r>
        <w:rPr>
          <w:sz w:val="24"/>
          <w:szCs w:val="24"/>
          <w:lang w:val="en"/>
        </w:rPr>
        <w:t xml:space="preserve"> to provide</w:t>
      </w:r>
      <w:r w:rsidRPr="000B5C25">
        <w:rPr>
          <w:sz w:val="24"/>
          <w:szCs w:val="24"/>
          <w:lang w:val="en"/>
        </w:rPr>
        <w:t xml:space="preserve"> a single point of access to enterprise data and applications, presenting a unified and personalized view of that information to employees, customers, and business partners.</w:t>
      </w:r>
    </w:p>
    <w:p w:rsidR="008D3D04" w:rsidRPr="00572FD4" w:rsidRDefault="008D3D04" w:rsidP="008D3D04">
      <w:pPr>
        <w:pStyle w:val="ListParagraph"/>
        <w:jc w:val="both"/>
        <w:rPr>
          <w:sz w:val="24"/>
          <w:szCs w:val="24"/>
          <w:lang w:val="en"/>
        </w:rPr>
      </w:pPr>
    </w:p>
    <w:p w:rsidR="008D3D04" w:rsidRPr="00697C5E" w:rsidRDefault="008D3D04" w:rsidP="008D3D04">
      <w:pPr>
        <w:pStyle w:val="ListParagraph"/>
        <w:jc w:val="both"/>
        <w:rPr>
          <w:b/>
          <w:sz w:val="24"/>
          <w:szCs w:val="24"/>
        </w:rPr>
      </w:pPr>
      <w:r w:rsidRPr="00697C5E">
        <w:rPr>
          <w:b/>
          <w:sz w:val="24"/>
          <w:szCs w:val="24"/>
        </w:rPr>
        <w:t>Responsibilities:</w:t>
      </w:r>
    </w:p>
    <w:p w:rsidR="008D3D04" w:rsidRPr="00572FD4" w:rsidRDefault="008D3D04" w:rsidP="008D3D04">
      <w:pPr>
        <w:pStyle w:val="ListParagraph"/>
        <w:numPr>
          <w:ilvl w:val="0"/>
          <w:numId w:val="30"/>
        </w:numPr>
        <w:jc w:val="both"/>
        <w:rPr>
          <w:sz w:val="24"/>
          <w:szCs w:val="24"/>
        </w:rPr>
      </w:pPr>
      <w:r w:rsidRPr="00572FD4">
        <w:rPr>
          <w:sz w:val="24"/>
          <w:szCs w:val="24"/>
        </w:rPr>
        <w:t>Designed, developed, debugged and tested the web based application using the J2EE architecture.</w:t>
      </w:r>
    </w:p>
    <w:p w:rsidR="008D3D04" w:rsidRPr="00572FD4" w:rsidRDefault="008D3D04" w:rsidP="008D3D04">
      <w:pPr>
        <w:pStyle w:val="ListParagraph"/>
        <w:numPr>
          <w:ilvl w:val="0"/>
          <w:numId w:val="30"/>
        </w:numPr>
        <w:jc w:val="both"/>
        <w:rPr>
          <w:sz w:val="24"/>
          <w:szCs w:val="24"/>
        </w:rPr>
      </w:pPr>
      <w:r w:rsidRPr="00572FD4">
        <w:rPr>
          <w:sz w:val="24"/>
          <w:szCs w:val="24"/>
        </w:rPr>
        <w:t>Implemented in Agile Scrum.</w:t>
      </w:r>
    </w:p>
    <w:p w:rsidR="008D3D04" w:rsidRPr="00572FD4" w:rsidRDefault="008D3D04" w:rsidP="008D3D04">
      <w:pPr>
        <w:pStyle w:val="ListParagraph"/>
        <w:numPr>
          <w:ilvl w:val="0"/>
          <w:numId w:val="30"/>
        </w:numPr>
        <w:jc w:val="both"/>
        <w:rPr>
          <w:sz w:val="24"/>
          <w:szCs w:val="24"/>
        </w:rPr>
      </w:pPr>
      <w:r w:rsidRPr="00572FD4">
        <w:rPr>
          <w:sz w:val="24"/>
          <w:szCs w:val="24"/>
        </w:rPr>
        <w:t>Worked closely with the business team to get the clarification on requirements.</w:t>
      </w:r>
    </w:p>
    <w:p w:rsidR="008D3D04" w:rsidRPr="00572FD4" w:rsidRDefault="008D3D04" w:rsidP="008D3D04">
      <w:pPr>
        <w:pStyle w:val="ListParagraph"/>
        <w:numPr>
          <w:ilvl w:val="0"/>
          <w:numId w:val="30"/>
        </w:numPr>
        <w:jc w:val="both"/>
        <w:rPr>
          <w:sz w:val="24"/>
          <w:szCs w:val="24"/>
        </w:rPr>
      </w:pPr>
      <w:r w:rsidRPr="00572FD4">
        <w:rPr>
          <w:sz w:val="24"/>
          <w:szCs w:val="24"/>
        </w:rPr>
        <w:t>Developed Restful Web Services as End point to share the data using JSON as messaging medium.</w:t>
      </w:r>
    </w:p>
    <w:p w:rsidR="008D3D04" w:rsidRPr="00572FD4" w:rsidRDefault="008D3D04" w:rsidP="008D3D04">
      <w:pPr>
        <w:pStyle w:val="ListParagraph"/>
        <w:numPr>
          <w:ilvl w:val="0"/>
          <w:numId w:val="30"/>
        </w:numPr>
        <w:jc w:val="both"/>
        <w:rPr>
          <w:sz w:val="24"/>
          <w:szCs w:val="24"/>
        </w:rPr>
      </w:pPr>
      <w:r w:rsidRPr="00572FD4">
        <w:rPr>
          <w:sz w:val="24"/>
          <w:szCs w:val="24"/>
        </w:rPr>
        <w:t>Converted JSON to Java objects as part of consuming Restful Web services.</w:t>
      </w:r>
    </w:p>
    <w:p w:rsidR="008D3D04" w:rsidRPr="00572FD4" w:rsidRDefault="008D3D04" w:rsidP="008D3D04">
      <w:pPr>
        <w:pStyle w:val="ListParagraph"/>
        <w:numPr>
          <w:ilvl w:val="0"/>
          <w:numId w:val="30"/>
        </w:numPr>
        <w:jc w:val="both"/>
        <w:rPr>
          <w:sz w:val="24"/>
          <w:szCs w:val="24"/>
        </w:rPr>
      </w:pPr>
      <w:r w:rsidRPr="00572FD4">
        <w:rPr>
          <w:sz w:val="24"/>
          <w:szCs w:val="24"/>
        </w:rPr>
        <w:t>Used Spring framework to implement MVC design pattern.</w:t>
      </w:r>
    </w:p>
    <w:p w:rsidR="008D3D04" w:rsidRPr="00572FD4" w:rsidRDefault="008D3D04" w:rsidP="008D3D04">
      <w:pPr>
        <w:pStyle w:val="ListParagraph"/>
        <w:numPr>
          <w:ilvl w:val="0"/>
          <w:numId w:val="30"/>
        </w:numPr>
        <w:jc w:val="both"/>
        <w:rPr>
          <w:sz w:val="24"/>
          <w:szCs w:val="24"/>
        </w:rPr>
      </w:pPr>
      <w:r w:rsidRPr="00572FD4">
        <w:rPr>
          <w:sz w:val="24"/>
          <w:szCs w:val="24"/>
        </w:rPr>
        <w:t>Adapted various design patterns like Spring MVC, Data Transfer Object (DTO'S), Data Access Objects (DAO's)</w:t>
      </w:r>
    </w:p>
    <w:p w:rsidR="008D3D04" w:rsidRDefault="008D3D04" w:rsidP="008D3D04">
      <w:pPr>
        <w:pStyle w:val="ListParagraph"/>
        <w:numPr>
          <w:ilvl w:val="0"/>
          <w:numId w:val="30"/>
        </w:numPr>
        <w:jc w:val="both"/>
        <w:rPr>
          <w:rFonts w:eastAsia="Arial"/>
          <w:color w:val="00000A"/>
          <w:sz w:val="24"/>
          <w:szCs w:val="24"/>
        </w:rPr>
      </w:pPr>
      <w:r w:rsidRPr="00572FD4">
        <w:rPr>
          <w:rFonts w:eastAsia="Arial"/>
          <w:color w:val="00000A"/>
          <w:sz w:val="24"/>
          <w:szCs w:val="24"/>
        </w:rPr>
        <w:t xml:space="preserve">Developed SQL, PL/SQL and Stored </w:t>
      </w:r>
      <w:r>
        <w:rPr>
          <w:rFonts w:eastAsia="Arial"/>
          <w:color w:val="00000A"/>
          <w:sz w:val="24"/>
          <w:szCs w:val="24"/>
        </w:rPr>
        <w:t>Procedures on MySQL</w:t>
      </w:r>
      <w:r w:rsidRPr="00572FD4">
        <w:rPr>
          <w:rFonts w:eastAsia="Arial"/>
          <w:color w:val="00000A"/>
          <w:sz w:val="24"/>
          <w:szCs w:val="24"/>
        </w:rPr>
        <w:t>.</w:t>
      </w:r>
    </w:p>
    <w:p w:rsidR="008D3D04" w:rsidRPr="000B5C25" w:rsidRDefault="008D3D04" w:rsidP="008D3D04">
      <w:pPr>
        <w:pStyle w:val="ListParagraph"/>
        <w:numPr>
          <w:ilvl w:val="0"/>
          <w:numId w:val="30"/>
        </w:numPr>
        <w:jc w:val="both"/>
        <w:rPr>
          <w:rFonts w:eastAsia="Arial"/>
          <w:color w:val="00000A"/>
          <w:sz w:val="24"/>
          <w:szCs w:val="24"/>
        </w:rPr>
      </w:pPr>
      <w:r w:rsidRPr="000B5C25">
        <w:rPr>
          <w:rFonts w:eastAsia="Arial"/>
          <w:color w:val="00000A"/>
          <w:sz w:val="24"/>
          <w:szCs w:val="24"/>
        </w:rPr>
        <w:t>Implemented a Test Management System using SQL Stored Procedures and Shell scripts to</w:t>
      </w:r>
      <w:r>
        <w:rPr>
          <w:rFonts w:eastAsia="Arial"/>
          <w:color w:val="00000A"/>
          <w:sz w:val="24"/>
          <w:szCs w:val="24"/>
        </w:rPr>
        <w:t xml:space="preserve"> </w:t>
      </w:r>
      <w:r w:rsidRPr="000B5C25">
        <w:rPr>
          <w:rFonts w:eastAsia="Arial"/>
          <w:color w:val="00000A"/>
          <w:sz w:val="24"/>
          <w:szCs w:val="24"/>
        </w:rPr>
        <w:t>automatically create Test Data.</w:t>
      </w:r>
    </w:p>
    <w:p w:rsidR="008D3D04" w:rsidRPr="00572FD4" w:rsidRDefault="008D3D04" w:rsidP="008D3D04">
      <w:pPr>
        <w:pStyle w:val="ListParagraph"/>
        <w:numPr>
          <w:ilvl w:val="0"/>
          <w:numId w:val="30"/>
        </w:numPr>
        <w:jc w:val="both"/>
        <w:rPr>
          <w:sz w:val="24"/>
          <w:szCs w:val="24"/>
        </w:rPr>
      </w:pPr>
      <w:r w:rsidRPr="00572FD4">
        <w:rPr>
          <w:sz w:val="24"/>
          <w:szCs w:val="24"/>
        </w:rPr>
        <w:t>Extensively used Hibernate in data access layer to access and update information in the database.</w:t>
      </w:r>
    </w:p>
    <w:p w:rsidR="008D3D04" w:rsidRPr="00572FD4" w:rsidRDefault="008D3D04" w:rsidP="008D3D04">
      <w:pPr>
        <w:pStyle w:val="ListParagraph"/>
        <w:numPr>
          <w:ilvl w:val="0"/>
          <w:numId w:val="30"/>
        </w:numPr>
        <w:jc w:val="both"/>
        <w:rPr>
          <w:sz w:val="24"/>
          <w:szCs w:val="24"/>
        </w:rPr>
      </w:pPr>
      <w:r w:rsidRPr="00572FD4">
        <w:rPr>
          <w:sz w:val="24"/>
          <w:szCs w:val="24"/>
        </w:rPr>
        <w:t>Used Spring Framework for Dependency injection and integrated with the Hibernate.</w:t>
      </w:r>
    </w:p>
    <w:p w:rsidR="008D3D04" w:rsidRPr="00572FD4" w:rsidRDefault="008D3D04" w:rsidP="008D3D04">
      <w:pPr>
        <w:pStyle w:val="ListParagraph"/>
        <w:numPr>
          <w:ilvl w:val="0"/>
          <w:numId w:val="30"/>
        </w:numPr>
        <w:jc w:val="both"/>
        <w:rPr>
          <w:sz w:val="24"/>
          <w:szCs w:val="24"/>
        </w:rPr>
      </w:pPr>
      <w:r w:rsidRPr="00572FD4">
        <w:rPr>
          <w:sz w:val="24"/>
          <w:szCs w:val="24"/>
        </w:rPr>
        <w:t>Used different web technologies like CSS 3, HTML 5 and Angular JS to create single page web Application.</w:t>
      </w:r>
    </w:p>
    <w:p w:rsidR="008D3D04" w:rsidRPr="00572FD4" w:rsidRDefault="008D3D04" w:rsidP="008D3D04">
      <w:pPr>
        <w:pStyle w:val="ListParagraph"/>
        <w:numPr>
          <w:ilvl w:val="0"/>
          <w:numId w:val="30"/>
        </w:numPr>
        <w:jc w:val="both"/>
        <w:rPr>
          <w:rFonts w:eastAsia="Arial"/>
          <w:color w:val="00000A"/>
          <w:sz w:val="24"/>
          <w:szCs w:val="24"/>
        </w:rPr>
      </w:pPr>
      <w:r w:rsidRPr="00572FD4">
        <w:rPr>
          <w:rFonts w:eastAsia="Arial"/>
          <w:color w:val="00000A"/>
          <w:sz w:val="24"/>
          <w:szCs w:val="24"/>
        </w:rPr>
        <w:t>Implemented client side data validations using JavaScript, jQuery.</w:t>
      </w:r>
    </w:p>
    <w:p w:rsidR="008D3D04" w:rsidRPr="00572FD4" w:rsidRDefault="008D3D04" w:rsidP="008D3D04">
      <w:pPr>
        <w:pStyle w:val="ListParagraph"/>
        <w:numPr>
          <w:ilvl w:val="0"/>
          <w:numId w:val="30"/>
        </w:numPr>
        <w:jc w:val="both"/>
        <w:rPr>
          <w:sz w:val="24"/>
          <w:szCs w:val="24"/>
        </w:rPr>
      </w:pPr>
      <w:r w:rsidRPr="00572FD4">
        <w:rPr>
          <w:sz w:val="24"/>
          <w:szCs w:val="24"/>
        </w:rPr>
        <w:lastRenderedPageBreak/>
        <w:t>Used Maven for the build scripts.</w:t>
      </w:r>
    </w:p>
    <w:p w:rsidR="008D3D04" w:rsidRPr="00572FD4" w:rsidRDefault="008D3D04" w:rsidP="008D3D04">
      <w:pPr>
        <w:pStyle w:val="ListParagraph"/>
        <w:numPr>
          <w:ilvl w:val="0"/>
          <w:numId w:val="30"/>
        </w:numPr>
        <w:jc w:val="both"/>
        <w:rPr>
          <w:sz w:val="24"/>
          <w:szCs w:val="24"/>
        </w:rPr>
      </w:pPr>
      <w:r w:rsidRPr="00572FD4">
        <w:rPr>
          <w:sz w:val="24"/>
          <w:szCs w:val="24"/>
        </w:rPr>
        <w:t>Implemented Log4j for logging purpose in the application.</w:t>
      </w:r>
    </w:p>
    <w:p w:rsidR="008D3D04" w:rsidRPr="00572FD4" w:rsidRDefault="008D3D04" w:rsidP="008D3D04">
      <w:pPr>
        <w:pStyle w:val="ListParagraph"/>
        <w:numPr>
          <w:ilvl w:val="0"/>
          <w:numId w:val="30"/>
        </w:numPr>
        <w:jc w:val="both"/>
        <w:rPr>
          <w:sz w:val="24"/>
          <w:szCs w:val="24"/>
        </w:rPr>
      </w:pPr>
      <w:r>
        <w:rPr>
          <w:sz w:val="24"/>
          <w:szCs w:val="24"/>
        </w:rPr>
        <w:t>Used Git</w:t>
      </w:r>
      <w:r w:rsidRPr="00572FD4">
        <w:rPr>
          <w:sz w:val="24"/>
          <w:szCs w:val="24"/>
        </w:rPr>
        <w:t xml:space="preserve"> and Liquibase for version management. </w:t>
      </w:r>
    </w:p>
    <w:p w:rsidR="008D3D04" w:rsidRPr="00572FD4" w:rsidRDefault="008D3D04" w:rsidP="008D3D04">
      <w:pPr>
        <w:pStyle w:val="ListParagraph"/>
        <w:numPr>
          <w:ilvl w:val="0"/>
          <w:numId w:val="30"/>
        </w:numPr>
        <w:jc w:val="both"/>
        <w:rPr>
          <w:rFonts w:eastAsia="Arial"/>
          <w:color w:val="00000A"/>
          <w:sz w:val="24"/>
          <w:szCs w:val="24"/>
        </w:rPr>
      </w:pPr>
      <w:r w:rsidRPr="00572FD4">
        <w:rPr>
          <w:rFonts w:eastAsia="Arial"/>
          <w:color w:val="00000A"/>
          <w:sz w:val="24"/>
          <w:szCs w:val="24"/>
        </w:rPr>
        <w:t xml:space="preserve">Developed &amp; deployed the application in on </w:t>
      </w:r>
      <w:r w:rsidRPr="00572FD4">
        <w:rPr>
          <w:sz w:val="24"/>
          <w:szCs w:val="24"/>
        </w:rPr>
        <w:t>Tomcat</w:t>
      </w:r>
      <w:r>
        <w:rPr>
          <w:rFonts w:eastAsia="Arial"/>
          <w:color w:val="00000A"/>
          <w:sz w:val="24"/>
          <w:szCs w:val="24"/>
        </w:rPr>
        <w:t xml:space="preserve"> </w:t>
      </w:r>
      <w:r w:rsidRPr="00572FD4">
        <w:rPr>
          <w:rFonts w:eastAsia="Arial"/>
          <w:color w:val="00000A"/>
          <w:sz w:val="24"/>
          <w:szCs w:val="24"/>
        </w:rPr>
        <w:t>Application Server and Supported the Production Releases.</w:t>
      </w:r>
    </w:p>
    <w:p w:rsidR="008D3D04" w:rsidRPr="00572FD4" w:rsidRDefault="008D3D04" w:rsidP="008D3D04">
      <w:pPr>
        <w:pStyle w:val="ListParagraph"/>
        <w:numPr>
          <w:ilvl w:val="0"/>
          <w:numId w:val="30"/>
        </w:numPr>
        <w:jc w:val="both"/>
        <w:rPr>
          <w:sz w:val="24"/>
          <w:szCs w:val="24"/>
        </w:rPr>
      </w:pPr>
      <w:r w:rsidRPr="00572FD4">
        <w:rPr>
          <w:sz w:val="24"/>
          <w:szCs w:val="24"/>
        </w:rPr>
        <w:t>Used Markdown for application documentation.</w:t>
      </w:r>
    </w:p>
    <w:p w:rsidR="008D3D04" w:rsidRPr="00572FD4" w:rsidRDefault="008D3D04" w:rsidP="008D3D04">
      <w:pPr>
        <w:pStyle w:val="ListParagraph"/>
        <w:jc w:val="both"/>
        <w:rPr>
          <w:sz w:val="24"/>
          <w:szCs w:val="24"/>
        </w:rPr>
      </w:pPr>
    </w:p>
    <w:p w:rsidR="008D3D04" w:rsidRPr="00572FD4" w:rsidRDefault="008D3D04" w:rsidP="008D3D04">
      <w:pPr>
        <w:pStyle w:val="ListParagraph"/>
        <w:jc w:val="both"/>
        <w:rPr>
          <w:sz w:val="24"/>
          <w:szCs w:val="24"/>
        </w:rPr>
      </w:pPr>
    </w:p>
    <w:p w:rsidR="008D3D04" w:rsidRDefault="008D3D04" w:rsidP="008D3D04">
      <w:pPr>
        <w:pStyle w:val="ListParagraph"/>
        <w:jc w:val="both"/>
        <w:rPr>
          <w:sz w:val="24"/>
          <w:szCs w:val="24"/>
        </w:rPr>
      </w:pPr>
      <w:r w:rsidRPr="00697C5E">
        <w:rPr>
          <w:b/>
          <w:sz w:val="24"/>
          <w:szCs w:val="24"/>
        </w:rPr>
        <w:t>Environment:</w:t>
      </w:r>
      <w:r>
        <w:rPr>
          <w:sz w:val="24"/>
          <w:szCs w:val="24"/>
        </w:rPr>
        <w:t xml:space="preserve"> JAVA, JDK 1.8, J2EE, Hibernate 3.6</w:t>
      </w:r>
      <w:r w:rsidRPr="00572FD4">
        <w:rPr>
          <w:sz w:val="24"/>
          <w:szCs w:val="24"/>
        </w:rPr>
        <w:t>, Spring MVC, Maven, JDBC, Restful, jQuery, Angular JS, JavaScript, Git, Liquibase, JUnit, Tomca</w:t>
      </w:r>
      <w:r>
        <w:rPr>
          <w:sz w:val="24"/>
          <w:szCs w:val="24"/>
        </w:rPr>
        <w:t>t Application Server, MySQL</w:t>
      </w:r>
      <w:r w:rsidRPr="00572FD4">
        <w:rPr>
          <w:sz w:val="24"/>
          <w:szCs w:val="24"/>
        </w:rPr>
        <w:t>, Log4J.</w:t>
      </w:r>
    </w:p>
    <w:p w:rsidR="008D3D04" w:rsidRDefault="008D3D04" w:rsidP="008D3D04">
      <w:pPr>
        <w:pStyle w:val="ListParagraph"/>
        <w:jc w:val="both"/>
        <w:rPr>
          <w:sz w:val="24"/>
          <w:szCs w:val="24"/>
        </w:rPr>
      </w:pPr>
    </w:p>
    <w:p w:rsidR="008D3D04" w:rsidRDefault="008D3D04" w:rsidP="008D3D04">
      <w:pPr>
        <w:pStyle w:val="ListParagraph"/>
        <w:jc w:val="both"/>
        <w:rPr>
          <w:sz w:val="24"/>
          <w:szCs w:val="24"/>
        </w:rPr>
      </w:pP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Client</w:t>
      </w:r>
      <w:r w:rsidRPr="00697C5E">
        <w:rPr>
          <w:rFonts w:eastAsia="Arial Unicode MS"/>
          <w:b/>
          <w:color w:val="000000"/>
          <w:sz w:val="24"/>
          <w:szCs w:val="24"/>
        </w:rPr>
        <w:tab/>
      </w:r>
      <w:r w:rsidRPr="00697C5E">
        <w:rPr>
          <w:rFonts w:eastAsia="Arial Unicode MS"/>
          <w:b/>
          <w:color w:val="000000"/>
          <w:sz w:val="24"/>
          <w:szCs w:val="24"/>
        </w:rPr>
        <w:tab/>
        <w:t xml:space="preserve">: </w:t>
      </w:r>
      <w:r>
        <w:rPr>
          <w:b/>
          <w:sz w:val="24"/>
          <w:szCs w:val="24"/>
        </w:rPr>
        <w:t>Amex</w:t>
      </w: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Location</w:t>
      </w:r>
      <w:r w:rsidRPr="00697C5E">
        <w:rPr>
          <w:rFonts w:eastAsia="Arial Unicode MS"/>
          <w:b/>
          <w:color w:val="000000"/>
          <w:sz w:val="24"/>
          <w:szCs w:val="24"/>
        </w:rPr>
        <w:tab/>
      </w:r>
      <w:r>
        <w:rPr>
          <w:rFonts w:eastAsia="Arial Unicode MS"/>
          <w:b/>
          <w:color w:val="000000"/>
          <w:sz w:val="24"/>
          <w:szCs w:val="24"/>
        </w:rPr>
        <w:t>: Phoenix, AZ</w:t>
      </w:r>
      <w:r w:rsidRPr="00697C5E">
        <w:rPr>
          <w:rFonts w:eastAsia="Arial Unicode MS"/>
          <w:b/>
          <w:color w:val="000000"/>
          <w:sz w:val="24"/>
          <w:szCs w:val="24"/>
        </w:rPr>
        <w:t xml:space="preserve">                                  </w:t>
      </w: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Duration</w:t>
      </w:r>
      <w:r w:rsidRPr="00697C5E">
        <w:rPr>
          <w:rFonts w:eastAsia="Arial Unicode MS"/>
          <w:b/>
          <w:color w:val="000000"/>
          <w:sz w:val="24"/>
          <w:szCs w:val="24"/>
        </w:rPr>
        <w:tab/>
        <w:t xml:space="preserve">: </w:t>
      </w:r>
      <w:r w:rsidR="00ED1464">
        <w:rPr>
          <w:b/>
          <w:color w:val="000000"/>
          <w:sz w:val="24"/>
          <w:szCs w:val="24"/>
        </w:rPr>
        <w:t>January 2013 – August 2015</w:t>
      </w:r>
      <w:r w:rsidRPr="00697C5E">
        <w:rPr>
          <w:b/>
          <w:color w:val="000000"/>
          <w:sz w:val="24"/>
          <w:szCs w:val="24"/>
        </w:rPr>
        <w:t xml:space="preserve">    </w:t>
      </w:r>
    </w:p>
    <w:p w:rsidR="008D3D04" w:rsidRPr="00697C5E" w:rsidRDefault="008D3D04" w:rsidP="008D3D04">
      <w:pPr>
        <w:pStyle w:val="ListParagraph"/>
        <w:jc w:val="both"/>
        <w:rPr>
          <w:rFonts w:eastAsia="Arial Unicode MS"/>
          <w:b/>
          <w:color w:val="000000"/>
          <w:sz w:val="24"/>
          <w:szCs w:val="24"/>
        </w:rPr>
      </w:pPr>
      <w:r w:rsidRPr="00697C5E">
        <w:rPr>
          <w:rFonts w:eastAsia="Arial Unicode MS"/>
          <w:b/>
          <w:color w:val="000000"/>
          <w:sz w:val="24"/>
          <w:szCs w:val="24"/>
        </w:rPr>
        <w:t xml:space="preserve">Project </w:t>
      </w:r>
      <w:r w:rsidRPr="00697C5E">
        <w:rPr>
          <w:rFonts w:eastAsia="Arial Unicode MS"/>
          <w:b/>
          <w:color w:val="000000"/>
          <w:sz w:val="24"/>
          <w:szCs w:val="24"/>
        </w:rPr>
        <w:tab/>
        <w:t xml:space="preserve">: </w:t>
      </w:r>
      <w:r>
        <w:rPr>
          <w:b/>
          <w:sz w:val="24"/>
          <w:szCs w:val="24"/>
        </w:rPr>
        <w:t>Merchant Locator and Recommendation Tool</w:t>
      </w:r>
    </w:p>
    <w:p w:rsidR="008D3D04" w:rsidRPr="00697C5E" w:rsidRDefault="008D3D04" w:rsidP="008D3D04">
      <w:pPr>
        <w:pStyle w:val="ListParagraph"/>
        <w:jc w:val="both"/>
        <w:rPr>
          <w:b/>
          <w:sz w:val="24"/>
          <w:szCs w:val="24"/>
          <w:lang w:val="fr-FR"/>
        </w:rPr>
      </w:pPr>
      <w:r>
        <w:rPr>
          <w:b/>
          <w:sz w:val="24"/>
          <w:szCs w:val="24"/>
        </w:rPr>
        <w:t xml:space="preserve">Role                 : </w:t>
      </w:r>
      <w:r>
        <w:rPr>
          <w:b/>
          <w:sz w:val="24"/>
          <w:szCs w:val="24"/>
          <w:lang w:val="fr-FR"/>
        </w:rPr>
        <w:t>Java Developer</w:t>
      </w:r>
    </w:p>
    <w:p w:rsidR="008D3D04" w:rsidRPr="00572FD4" w:rsidRDefault="008D3D04" w:rsidP="008D3D04">
      <w:pPr>
        <w:pStyle w:val="ListParagraph"/>
        <w:jc w:val="both"/>
        <w:rPr>
          <w:sz w:val="24"/>
          <w:szCs w:val="24"/>
        </w:rPr>
      </w:pPr>
    </w:p>
    <w:p w:rsidR="008D3D04" w:rsidRPr="004D392A" w:rsidRDefault="008D3D04" w:rsidP="008D3D04">
      <w:pPr>
        <w:pStyle w:val="ListParagraph"/>
        <w:jc w:val="both"/>
        <w:rPr>
          <w:sz w:val="24"/>
          <w:szCs w:val="24"/>
        </w:rPr>
      </w:pPr>
      <w:r w:rsidRPr="00697C5E">
        <w:rPr>
          <w:b/>
          <w:sz w:val="24"/>
          <w:szCs w:val="24"/>
        </w:rPr>
        <w:t>Description:</w:t>
      </w:r>
      <w:r w:rsidRPr="00572FD4">
        <w:rPr>
          <w:sz w:val="24"/>
          <w:szCs w:val="24"/>
        </w:rPr>
        <w:t xml:space="preserve"> </w:t>
      </w:r>
      <w:r w:rsidRPr="004D392A">
        <w:rPr>
          <w:bCs/>
          <w:sz w:val="24"/>
          <w:szCs w:val="24"/>
        </w:rPr>
        <w:t xml:space="preserve">Merchant Locator and Recommendation Tool that will help Corporate Card Members identify Amex-accepting merchants on the road and provide contextual dining recommendations based on Corporate Card spend and personal Corporate Card spend. The tool will be housed in a responsive, </w:t>
      </w:r>
      <w:r>
        <w:rPr>
          <w:bCs/>
          <w:sz w:val="24"/>
          <w:szCs w:val="24"/>
        </w:rPr>
        <w:t>single page application</w:t>
      </w:r>
      <w:r w:rsidRPr="004D392A">
        <w:rPr>
          <w:bCs/>
          <w:sz w:val="24"/>
          <w:szCs w:val="24"/>
        </w:rPr>
        <w:t xml:space="preserve"> and can be accessed in English language in US / UK / AUS and other markets with high Corporate spend. Tool will provide recommendations with various rationales (Frequented by Corporate Card Members etc.) across the major T&amp;E categories. The tool will leverage merchant data and will be supplemented by Trip Advisor data. Incorporated existing Travel Tips platform with a seamless transition and will be helpful in easy search for Amex-accepting merchants. Tool also provides ATM’s information i.e., list of all the ATM’s and their address located nearby or based on search location. In order to fetch all the ATM’s information we are consuming ELBS (Enterprise Location Based Services) System. Merchant’s information will be shown on Google map using the markers. In order to fetch all the merchants’ information we are interacting with Big Data.</w:t>
      </w:r>
    </w:p>
    <w:p w:rsidR="008D3D04" w:rsidRPr="00572FD4" w:rsidRDefault="008D3D04" w:rsidP="008D3D04">
      <w:pPr>
        <w:pStyle w:val="ListParagraph"/>
        <w:jc w:val="both"/>
        <w:rPr>
          <w:sz w:val="24"/>
          <w:szCs w:val="24"/>
          <w:lang w:val="en"/>
        </w:rPr>
      </w:pPr>
    </w:p>
    <w:p w:rsidR="008D3D04" w:rsidRPr="00697C5E" w:rsidRDefault="008D3D04" w:rsidP="008D3D04">
      <w:pPr>
        <w:pStyle w:val="ListParagraph"/>
        <w:jc w:val="both"/>
        <w:rPr>
          <w:b/>
          <w:sz w:val="24"/>
          <w:szCs w:val="24"/>
        </w:rPr>
      </w:pPr>
      <w:r w:rsidRPr="00697C5E">
        <w:rPr>
          <w:b/>
          <w:sz w:val="24"/>
          <w:szCs w:val="24"/>
        </w:rPr>
        <w:t>Responsibilities:</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Design modifications or code implementation and test criteria for the projects and releases.</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Implemented the application using Restful Web services, spring data rest, spring</w:t>
      </w:r>
      <w:r>
        <w:rPr>
          <w:sz w:val="24"/>
          <w:szCs w:val="24"/>
        </w:rPr>
        <w:t xml:space="preserve"> data JPA and Hibernate</w:t>
      </w:r>
      <w:r w:rsidRPr="004D392A">
        <w:rPr>
          <w:sz w:val="24"/>
          <w:szCs w:val="24"/>
        </w:rPr>
        <w:t>.</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Used the Restful Web services for all the business components to communicate with each other.</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Developed components of REST web services end to end, using different Annotations with clear understanding on PUT, GET, POST and DELETE operations.</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Used Rest Client Tool extensively to test the Web services with different possibilitie</w:t>
      </w:r>
      <w:r>
        <w:rPr>
          <w:sz w:val="24"/>
          <w:szCs w:val="24"/>
        </w:rPr>
        <w:t>s of input parameters in the JSON Request and analyzed the JSON</w:t>
      </w:r>
      <w:r w:rsidRPr="004D392A">
        <w:rPr>
          <w:sz w:val="24"/>
          <w:szCs w:val="24"/>
        </w:rPr>
        <w:t xml:space="preserve"> Responses.</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Developed Web services to allow communication between the applications using REST Web services</w:t>
      </w:r>
    </w:p>
    <w:p w:rsidR="008D3D04" w:rsidRPr="004D392A" w:rsidRDefault="008D3D04" w:rsidP="008D3D04">
      <w:pPr>
        <w:pStyle w:val="ListParagraph"/>
        <w:numPr>
          <w:ilvl w:val="0"/>
          <w:numId w:val="37"/>
        </w:numPr>
        <w:suppressAutoHyphens/>
        <w:ind w:right="180"/>
        <w:rPr>
          <w:sz w:val="24"/>
          <w:szCs w:val="24"/>
        </w:rPr>
      </w:pPr>
      <w:r w:rsidRPr="004D392A">
        <w:rPr>
          <w:sz w:val="24"/>
          <w:szCs w:val="24"/>
          <w:shd w:val="clear" w:color="auto" w:fill="FFFFFF"/>
        </w:rPr>
        <w:t>Used Spring ORM to integrate Spring Framework with hibernate.</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 xml:space="preserve">Use spring repositories and implement Spring DTO to fetch the data from the database and represent on client-side. </w:t>
      </w:r>
    </w:p>
    <w:p w:rsidR="008D3D04" w:rsidRPr="004D392A" w:rsidRDefault="008D3D04" w:rsidP="008D3D04">
      <w:pPr>
        <w:pStyle w:val="ListParagraph"/>
        <w:numPr>
          <w:ilvl w:val="0"/>
          <w:numId w:val="37"/>
        </w:numPr>
        <w:suppressAutoHyphens/>
        <w:ind w:right="180"/>
        <w:rPr>
          <w:sz w:val="24"/>
          <w:szCs w:val="24"/>
        </w:rPr>
      </w:pPr>
      <w:r w:rsidRPr="004D392A">
        <w:rPr>
          <w:sz w:val="24"/>
          <w:szCs w:val="24"/>
          <w:shd w:val="clear" w:color="auto" w:fill="FFFFFF"/>
        </w:rPr>
        <w:t>Used Spring AOP module to handle transaction manage</w:t>
      </w:r>
      <w:r>
        <w:rPr>
          <w:sz w:val="24"/>
          <w:szCs w:val="24"/>
          <w:shd w:val="clear" w:color="auto" w:fill="FFFFFF"/>
        </w:rPr>
        <w:t>ment services for objects in</w:t>
      </w:r>
      <w:r w:rsidRPr="004D392A">
        <w:rPr>
          <w:sz w:val="24"/>
          <w:szCs w:val="24"/>
          <w:shd w:val="clear" w:color="auto" w:fill="FFFFFF"/>
        </w:rPr>
        <w:t xml:space="preserve"> Spring-based application.</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Used AngularJS as the development framework to build a single-page application.</w:t>
      </w:r>
    </w:p>
    <w:p w:rsidR="008D3D04" w:rsidRPr="004D392A" w:rsidRDefault="008D3D04" w:rsidP="008D3D04">
      <w:pPr>
        <w:pStyle w:val="ListParagraph"/>
        <w:numPr>
          <w:ilvl w:val="0"/>
          <w:numId w:val="37"/>
        </w:numPr>
        <w:suppressAutoHyphens/>
        <w:ind w:right="180"/>
        <w:rPr>
          <w:sz w:val="24"/>
          <w:szCs w:val="24"/>
        </w:rPr>
      </w:pPr>
      <w:r w:rsidRPr="004D392A">
        <w:rPr>
          <w:sz w:val="24"/>
          <w:szCs w:val="24"/>
          <w:shd w:val="clear" w:color="auto" w:fill="FFFFFF"/>
        </w:rPr>
        <w:t>Used Spring Web MVC framework for the applying MVC Implementation to the web application</w:t>
      </w:r>
      <w:r w:rsidRPr="004D392A">
        <w:rPr>
          <w:rFonts w:eastAsia="Verdana"/>
          <w:sz w:val="24"/>
          <w:szCs w:val="24"/>
          <w:shd w:val="clear" w:color="auto" w:fill="FFFFFF"/>
        </w:rPr>
        <w:t>.</w:t>
      </w:r>
    </w:p>
    <w:p w:rsidR="008D3D04" w:rsidRPr="00163715" w:rsidRDefault="008D3D04" w:rsidP="008D3D04">
      <w:pPr>
        <w:pStyle w:val="ListParagraph"/>
        <w:numPr>
          <w:ilvl w:val="0"/>
          <w:numId w:val="37"/>
        </w:numPr>
        <w:suppressAutoHyphens/>
        <w:ind w:right="180"/>
        <w:rPr>
          <w:sz w:val="24"/>
          <w:szCs w:val="24"/>
        </w:rPr>
      </w:pPr>
      <w:r w:rsidRPr="004D392A">
        <w:rPr>
          <w:sz w:val="24"/>
          <w:szCs w:val="24"/>
        </w:rPr>
        <w:lastRenderedPageBreak/>
        <w:t>Developing Hibernate Con</w:t>
      </w:r>
      <w:r>
        <w:rPr>
          <w:sz w:val="24"/>
          <w:szCs w:val="24"/>
        </w:rPr>
        <w:t xml:space="preserve">figuration files for Oracle 11g </w:t>
      </w:r>
      <w:r w:rsidRPr="004D392A">
        <w:rPr>
          <w:sz w:val="24"/>
          <w:szCs w:val="24"/>
        </w:rPr>
        <w:t>and MongoDB</w:t>
      </w:r>
      <w:r w:rsidRPr="004D392A">
        <w:rPr>
          <w:rFonts w:eastAsia="Arial"/>
          <w:sz w:val="24"/>
          <w:szCs w:val="24"/>
        </w:rPr>
        <w:t>.</w:t>
      </w:r>
    </w:p>
    <w:p w:rsidR="008D3D04" w:rsidRPr="00163715" w:rsidRDefault="008D3D04" w:rsidP="008D3D04">
      <w:pPr>
        <w:pStyle w:val="ListParagraph"/>
        <w:numPr>
          <w:ilvl w:val="0"/>
          <w:numId w:val="37"/>
        </w:numPr>
        <w:jc w:val="both"/>
        <w:rPr>
          <w:rFonts w:eastAsia="Arial"/>
          <w:color w:val="00000A"/>
          <w:sz w:val="24"/>
          <w:szCs w:val="24"/>
        </w:rPr>
      </w:pPr>
      <w:r w:rsidRPr="00572FD4">
        <w:rPr>
          <w:rFonts w:eastAsia="Arial"/>
          <w:color w:val="00000A"/>
          <w:sz w:val="24"/>
          <w:szCs w:val="24"/>
        </w:rPr>
        <w:t xml:space="preserve">Developed &amp; deployed the application in on </w:t>
      </w:r>
      <w:r>
        <w:rPr>
          <w:sz w:val="24"/>
          <w:szCs w:val="24"/>
        </w:rPr>
        <w:t>JBoss</w:t>
      </w:r>
      <w:r>
        <w:rPr>
          <w:rFonts w:eastAsia="Arial"/>
          <w:color w:val="00000A"/>
          <w:sz w:val="24"/>
          <w:szCs w:val="24"/>
        </w:rPr>
        <w:t xml:space="preserve"> </w:t>
      </w:r>
      <w:r w:rsidRPr="00572FD4">
        <w:rPr>
          <w:rFonts w:eastAsia="Arial"/>
          <w:color w:val="00000A"/>
          <w:sz w:val="24"/>
          <w:szCs w:val="24"/>
        </w:rPr>
        <w:t>Application Server and Supported the Production Releases.</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Leveraged angular resources for all data access, encapsulating URLs and standa</w:t>
      </w:r>
      <w:r>
        <w:rPr>
          <w:sz w:val="24"/>
          <w:szCs w:val="24"/>
        </w:rPr>
        <w:t>rdizing data access interfaces.</w:t>
      </w:r>
    </w:p>
    <w:p w:rsidR="008D3D04" w:rsidRPr="004D392A" w:rsidRDefault="008D3D04" w:rsidP="008D3D04">
      <w:pPr>
        <w:pStyle w:val="ListParagraph"/>
        <w:numPr>
          <w:ilvl w:val="0"/>
          <w:numId w:val="37"/>
        </w:numPr>
        <w:suppressAutoHyphens/>
        <w:ind w:right="180"/>
        <w:rPr>
          <w:sz w:val="24"/>
          <w:szCs w:val="24"/>
        </w:rPr>
      </w:pPr>
      <w:r w:rsidRPr="004D392A">
        <w:rPr>
          <w:sz w:val="24"/>
          <w:szCs w:val="24"/>
        </w:rPr>
        <w:t>Develop front end view using HT</w:t>
      </w:r>
      <w:r>
        <w:rPr>
          <w:sz w:val="24"/>
          <w:szCs w:val="24"/>
        </w:rPr>
        <w:t>ML5, JSP, JavaScript, AngularJS</w:t>
      </w:r>
      <w:r w:rsidRPr="004D392A">
        <w:rPr>
          <w:sz w:val="24"/>
          <w:szCs w:val="24"/>
        </w:rPr>
        <w:t xml:space="preserve"> and CSS3. </w:t>
      </w:r>
    </w:p>
    <w:p w:rsidR="008D3D04" w:rsidRPr="00572FD4" w:rsidRDefault="008D3D04" w:rsidP="008D3D04">
      <w:pPr>
        <w:pStyle w:val="ListParagraph"/>
        <w:jc w:val="both"/>
        <w:rPr>
          <w:sz w:val="24"/>
          <w:szCs w:val="24"/>
        </w:rPr>
      </w:pPr>
    </w:p>
    <w:p w:rsidR="008D3D04" w:rsidRPr="00572FD4" w:rsidRDefault="008D3D04" w:rsidP="008D3D04">
      <w:pPr>
        <w:pStyle w:val="ListParagraph"/>
        <w:jc w:val="both"/>
        <w:rPr>
          <w:sz w:val="24"/>
          <w:szCs w:val="24"/>
        </w:rPr>
      </w:pPr>
    </w:p>
    <w:p w:rsidR="008D3D04" w:rsidRDefault="008D3D04" w:rsidP="008D3D04">
      <w:pPr>
        <w:pStyle w:val="ListParagraph"/>
        <w:rPr>
          <w:sz w:val="24"/>
          <w:szCs w:val="24"/>
        </w:rPr>
      </w:pPr>
      <w:r w:rsidRPr="00697C5E">
        <w:rPr>
          <w:b/>
          <w:sz w:val="24"/>
          <w:szCs w:val="24"/>
        </w:rPr>
        <w:t>Environment:</w:t>
      </w:r>
      <w:r w:rsidRPr="00572FD4">
        <w:rPr>
          <w:sz w:val="24"/>
          <w:szCs w:val="24"/>
        </w:rPr>
        <w:t xml:space="preserve"> </w:t>
      </w:r>
      <w:r w:rsidRPr="004D392A">
        <w:rPr>
          <w:sz w:val="24"/>
          <w:szCs w:val="24"/>
        </w:rPr>
        <w:t xml:space="preserve">HTML5, CSS3, Java 7, </w:t>
      </w:r>
      <w:r w:rsidRPr="004D392A">
        <w:rPr>
          <w:sz w:val="24"/>
          <w:szCs w:val="24"/>
          <w:shd w:val="clear" w:color="auto" w:fill="FFFFFF"/>
        </w:rPr>
        <w:t>Spring Security 3.1</w:t>
      </w:r>
      <w:r>
        <w:rPr>
          <w:sz w:val="24"/>
          <w:szCs w:val="24"/>
          <w:shd w:val="clear" w:color="auto" w:fill="FFFFFF"/>
        </w:rPr>
        <w:t>,</w:t>
      </w:r>
      <w:r>
        <w:rPr>
          <w:sz w:val="24"/>
          <w:szCs w:val="24"/>
        </w:rPr>
        <w:t xml:space="preserve"> AngularJS, spring ORM,</w:t>
      </w:r>
      <w:r w:rsidRPr="004D392A">
        <w:rPr>
          <w:sz w:val="24"/>
          <w:szCs w:val="24"/>
        </w:rPr>
        <w:t xml:space="preserve"> Spring Data JPA, Spring Rest</w:t>
      </w:r>
      <w:r>
        <w:rPr>
          <w:sz w:val="24"/>
          <w:szCs w:val="24"/>
        </w:rPr>
        <w:t>, SVN, NetBeans</w:t>
      </w:r>
      <w:r w:rsidRPr="004D392A">
        <w:rPr>
          <w:sz w:val="24"/>
          <w:szCs w:val="24"/>
        </w:rPr>
        <w:t xml:space="preserve">, </w:t>
      </w:r>
      <w:r>
        <w:rPr>
          <w:sz w:val="24"/>
          <w:szCs w:val="24"/>
        </w:rPr>
        <w:t>Oracle 11g</w:t>
      </w:r>
      <w:r w:rsidRPr="004D392A">
        <w:rPr>
          <w:sz w:val="24"/>
          <w:szCs w:val="24"/>
        </w:rPr>
        <w:t>, MongoDB.</w:t>
      </w:r>
    </w:p>
    <w:p w:rsidR="00557B3F" w:rsidRPr="00572FD4" w:rsidRDefault="00557B3F" w:rsidP="00572FD4">
      <w:pPr>
        <w:pStyle w:val="ListParagraph"/>
        <w:jc w:val="both"/>
        <w:rPr>
          <w:sz w:val="24"/>
          <w:szCs w:val="24"/>
        </w:rPr>
      </w:pPr>
    </w:p>
    <w:p w:rsidR="00E963ED" w:rsidRPr="00572FD4" w:rsidRDefault="00E963ED" w:rsidP="00572FD4">
      <w:pPr>
        <w:pStyle w:val="ListParagraph"/>
        <w:jc w:val="both"/>
        <w:rPr>
          <w:sz w:val="24"/>
          <w:szCs w:val="24"/>
        </w:rPr>
      </w:pPr>
    </w:p>
    <w:p w:rsidR="008C013A" w:rsidRPr="00572FD4" w:rsidRDefault="008C013A" w:rsidP="00572FD4">
      <w:pPr>
        <w:pStyle w:val="ListParagraph"/>
        <w:jc w:val="both"/>
        <w:rPr>
          <w:rFonts w:eastAsia="Arial Unicode MS"/>
          <w:color w:val="000000"/>
          <w:sz w:val="24"/>
          <w:szCs w:val="24"/>
        </w:rPr>
      </w:pPr>
    </w:p>
    <w:p w:rsidR="00572FD4" w:rsidRPr="00697C5E" w:rsidRDefault="00572FD4" w:rsidP="00572FD4">
      <w:pPr>
        <w:pStyle w:val="ListParagraph"/>
        <w:jc w:val="both"/>
        <w:rPr>
          <w:rFonts w:eastAsia="Arial Unicode MS"/>
          <w:b/>
          <w:color w:val="000000"/>
          <w:sz w:val="24"/>
          <w:szCs w:val="24"/>
        </w:rPr>
      </w:pPr>
      <w:r w:rsidRPr="00697C5E">
        <w:rPr>
          <w:rFonts w:eastAsia="Arial Unicode MS"/>
          <w:b/>
          <w:color w:val="000000"/>
          <w:sz w:val="24"/>
          <w:szCs w:val="24"/>
        </w:rPr>
        <w:t>Client</w:t>
      </w:r>
      <w:r w:rsidRPr="00697C5E">
        <w:rPr>
          <w:rFonts w:eastAsia="Arial Unicode MS"/>
          <w:b/>
          <w:color w:val="000000"/>
          <w:sz w:val="24"/>
          <w:szCs w:val="24"/>
        </w:rPr>
        <w:tab/>
      </w:r>
      <w:r w:rsidRPr="00697C5E">
        <w:rPr>
          <w:rFonts w:eastAsia="Arial Unicode MS"/>
          <w:b/>
          <w:color w:val="000000"/>
          <w:sz w:val="24"/>
          <w:szCs w:val="24"/>
        </w:rPr>
        <w:tab/>
        <w:t xml:space="preserve">: </w:t>
      </w:r>
      <w:r w:rsidRPr="00697C5E">
        <w:rPr>
          <w:b/>
          <w:color w:val="222222"/>
          <w:sz w:val="24"/>
          <w:szCs w:val="24"/>
          <w:lang w:val="en-GB"/>
        </w:rPr>
        <w:t>Amica Mutual Insurance</w:t>
      </w:r>
    </w:p>
    <w:p w:rsidR="00572FD4" w:rsidRPr="00697C5E" w:rsidRDefault="00572FD4" w:rsidP="00572FD4">
      <w:pPr>
        <w:pStyle w:val="ListParagraph"/>
        <w:jc w:val="both"/>
        <w:rPr>
          <w:b/>
          <w:color w:val="222222"/>
          <w:sz w:val="24"/>
          <w:szCs w:val="24"/>
          <w:lang w:val="en-GB"/>
        </w:rPr>
      </w:pPr>
      <w:r w:rsidRPr="00697C5E">
        <w:rPr>
          <w:rFonts w:eastAsia="Arial Unicode MS"/>
          <w:b/>
          <w:sz w:val="24"/>
          <w:szCs w:val="24"/>
        </w:rPr>
        <w:t>Location</w:t>
      </w:r>
      <w:r w:rsidRPr="00697C5E">
        <w:rPr>
          <w:rFonts w:eastAsia="Arial Unicode MS"/>
          <w:b/>
          <w:sz w:val="24"/>
          <w:szCs w:val="24"/>
        </w:rPr>
        <w:tab/>
        <w:t xml:space="preserve">: </w:t>
      </w:r>
      <w:r w:rsidRPr="00697C5E">
        <w:rPr>
          <w:b/>
          <w:color w:val="222222"/>
          <w:sz w:val="24"/>
          <w:szCs w:val="24"/>
          <w:lang w:val="en-GB"/>
        </w:rPr>
        <w:t>Dallas, TX</w:t>
      </w:r>
    </w:p>
    <w:p w:rsidR="00572FD4" w:rsidRPr="00697C5E" w:rsidRDefault="00572FD4" w:rsidP="00572FD4">
      <w:pPr>
        <w:pStyle w:val="ListParagraph"/>
        <w:jc w:val="both"/>
        <w:rPr>
          <w:rFonts w:eastAsia="Arial Unicode MS"/>
          <w:b/>
          <w:color w:val="000000"/>
          <w:sz w:val="24"/>
          <w:szCs w:val="24"/>
        </w:rPr>
      </w:pPr>
      <w:r w:rsidRPr="00697C5E">
        <w:rPr>
          <w:rFonts w:eastAsia="Arial Unicode MS"/>
          <w:b/>
          <w:color w:val="000000"/>
          <w:sz w:val="24"/>
          <w:szCs w:val="24"/>
        </w:rPr>
        <w:t>Duration</w:t>
      </w:r>
      <w:r w:rsidRPr="00697C5E">
        <w:rPr>
          <w:rFonts w:eastAsia="Arial Unicode MS"/>
          <w:b/>
          <w:color w:val="000000"/>
          <w:sz w:val="24"/>
          <w:szCs w:val="24"/>
        </w:rPr>
        <w:tab/>
        <w:t xml:space="preserve">: </w:t>
      </w:r>
      <w:r w:rsidRPr="00697C5E">
        <w:rPr>
          <w:b/>
          <w:color w:val="222222"/>
          <w:sz w:val="24"/>
          <w:szCs w:val="24"/>
        </w:rPr>
        <w:t>May</w:t>
      </w:r>
      <w:r w:rsidRPr="00697C5E">
        <w:rPr>
          <w:rFonts w:eastAsia="Arial Unicode MS"/>
          <w:b/>
          <w:color w:val="000000"/>
          <w:sz w:val="24"/>
          <w:szCs w:val="24"/>
        </w:rPr>
        <w:t xml:space="preserve"> </w:t>
      </w:r>
      <w:r w:rsidR="008D3D04">
        <w:rPr>
          <w:b/>
          <w:color w:val="222222"/>
          <w:sz w:val="24"/>
          <w:szCs w:val="24"/>
          <w:lang w:val="en-GB"/>
        </w:rPr>
        <w:t>2012</w:t>
      </w:r>
      <w:r w:rsidRPr="00697C5E">
        <w:rPr>
          <w:b/>
          <w:color w:val="222222"/>
          <w:sz w:val="24"/>
          <w:szCs w:val="24"/>
        </w:rPr>
        <w:t xml:space="preserve"> – </w:t>
      </w:r>
      <w:r w:rsidR="008D3D04">
        <w:rPr>
          <w:rFonts w:eastAsia="Arial Unicode MS"/>
          <w:b/>
          <w:color w:val="000000"/>
          <w:sz w:val="24"/>
          <w:szCs w:val="24"/>
        </w:rPr>
        <w:t>December</w:t>
      </w:r>
      <w:r w:rsidRPr="00697C5E">
        <w:rPr>
          <w:b/>
          <w:color w:val="222222"/>
          <w:sz w:val="24"/>
          <w:szCs w:val="24"/>
        </w:rPr>
        <w:t xml:space="preserve"> 201</w:t>
      </w:r>
      <w:r w:rsidR="008D3D04">
        <w:rPr>
          <w:b/>
          <w:color w:val="222222"/>
          <w:sz w:val="24"/>
          <w:szCs w:val="24"/>
        </w:rPr>
        <w:t>3</w:t>
      </w:r>
    </w:p>
    <w:p w:rsidR="00572FD4" w:rsidRPr="00697C5E" w:rsidRDefault="00572FD4" w:rsidP="00572FD4">
      <w:pPr>
        <w:pStyle w:val="ListParagraph"/>
        <w:jc w:val="both"/>
        <w:rPr>
          <w:b/>
          <w:sz w:val="24"/>
          <w:szCs w:val="24"/>
          <w:lang w:val="fr-FR"/>
        </w:rPr>
      </w:pPr>
      <w:r w:rsidRPr="00697C5E">
        <w:rPr>
          <w:b/>
          <w:sz w:val="24"/>
          <w:szCs w:val="24"/>
        </w:rPr>
        <w:t xml:space="preserve">Role                :  </w:t>
      </w:r>
      <w:r w:rsidRPr="00697C5E">
        <w:rPr>
          <w:b/>
          <w:color w:val="222222"/>
          <w:sz w:val="24"/>
          <w:szCs w:val="24"/>
        </w:rPr>
        <w:t>Sr. Java/J2EE Developer</w:t>
      </w:r>
    </w:p>
    <w:p w:rsidR="00572FD4" w:rsidRPr="00572FD4" w:rsidRDefault="00572FD4" w:rsidP="00572FD4">
      <w:pPr>
        <w:pStyle w:val="ListParagraph"/>
        <w:jc w:val="both"/>
        <w:rPr>
          <w:sz w:val="24"/>
          <w:szCs w:val="24"/>
        </w:rPr>
      </w:pPr>
    </w:p>
    <w:p w:rsidR="00572FD4" w:rsidRPr="00572FD4" w:rsidRDefault="00572FD4" w:rsidP="00572FD4">
      <w:pPr>
        <w:pStyle w:val="ListParagraph"/>
        <w:jc w:val="both"/>
        <w:rPr>
          <w:sz w:val="24"/>
          <w:szCs w:val="24"/>
        </w:rPr>
      </w:pPr>
      <w:r w:rsidRPr="00697C5E">
        <w:rPr>
          <w:b/>
          <w:sz w:val="24"/>
          <w:szCs w:val="24"/>
        </w:rPr>
        <w:t>Description:</w:t>
      </w:r>
      <w:r w:rsidRPr="00572FD4">
        <w:rPr>
          <w:sz w:val="24"/>
          <w:szCs w:val="24"/>
        </w:rPr>
        <w:t xml:space="preserve"> </w:t>
      </w:r>
      <w:r w:rsidRPr="00557B3F">
        <w:rPr>
          <w:sz w:val="24"/>
          <w:szCs w:val="24"/>
        </w:rPr>
        <w:t>Amica</w:t>
      </w:r>
      <w:r w:rsidR="00557B3F">
        <w:rPr>
          <w:b/>
          <w:color w:val="333333"/>
          <w:sz w:val="24"/>
          <w:szCs w:val="24"/>
        </w:rPr>
        <w:t xml:space="preserve"> </w:t>
      </w:r>
      <w:r w:rsidR="00557B3F">
        <w:rPr>
          <w:rFonts w:eastAsia="Arial Unicode MS"/>
          <w:color w:val="000000"/>
          <w:sz w:val="24"/>
          <w:szCs w:val="24"/>
        </w:rPr>
        <w:t xml:space="preserve">mutual insurance offers auto </w:t>
      </w:r>
      <w:r w:rsidRPr="00572FD4">
        <w:rPr>
          <w:rFonts w:eastAsia="Arial Unicode MS"/>
          <w:color w:val="000000"/>
          <w:sz w:val="24"/>
          <w:szCs w:val="24"/>
        </w:rPr>
        <w:t>and property insurance coverage and related services to employer groups, government sponsored plans, and individuals. The project was to develop a web application which is used to process auto and property (home-owner, renter, and condo) insurance. It allows users to run a quote to get their estimates for auto and property, and Purchase policy through online, and to recall quotes.</w:t>
      </w:r>
    </w:p>
    <w:p w:rsidR="00572FD4" w:rsidRPr="00572FD4" w:rsidRDefault="00572FD4" w:rsidP="00572FD4">
      <w:pPr>
        <w:pStyle w:val="ListParagraph"/>
        <w:jc w:val="both"/>
        <w:rPr>
          <w:rFonts w:eastAsia="Arial Unicode MS"/>
          <w:color w:val="000000"/>
          <w:sz w:val="24"/>
          <w:szCs w:val="24"/>
        </w:rPr>
      </w:pPr>
    </w:p>
    <w:p w:rsidR="00572FD4" w:rsidRPr="00697C5E" w:rsidRDefault="00572FD4" w:rsidP="00572FD4">
      <w:pPr>
        <w:pStyle w:val="ListParagraph"/>
        <w:jc w:val="both"/>
        <w:rPr>
          <w:b/>
          <w:sz w:val="24"/>
          <w:szCs w:val="24"/>
        </w:rPr>
      </w:pPr>
      <w:r w:rsidRPr="00697C5E">
        <w:rPr>
          <w:b/>
          <w:sz w:val="24"/>
          <w:szCs w:val="24"/>
        </w:rPr>
        <w:t>Responsibilities:</w:t>
      </w:r>
    </w:p>
    <w:p w:rsidR="00572FD4" w:rsidRPr="00572FD4" w:rsidRDefault="00572FD4" w:rsidP="00557B3F">
      <w:pPr>
        <w:pStyle w:val="ListParagraph"/>
        <w:numPr>
          <w:ilvl w:val="0"/>
          <w:numId w:val="31"/>
        </w:numPr>
        <w:jc w:val="both"/>
        <w:rPr>
          <w:sz w:val="24"/>
          <w:szCs w:val="24"/>
        </w:rPr>
      </w:pPr>
      <w:r w:rsidRPr="00572FD4">
        <w:rPr>
          <w:sz w:val="24"/>
          <w:szCs w:val="24"/>
        </w:rPr>
        <w:t>Worked in Agile methodology environment</w:t>
      </w:r>
      <w:r w:rsidR="00557B3F">
        <w:rPr>
          <w:sz w:val="24"/>
          <w:szCs w:val="24"/>
        </w:rPr>
        <w:t xml:space="preserve"> including Test Driven Development with Continuous Integration/Delivery.</w:t>
      </w:r>
    </w:p>
    <w:p w:rsidR="00572FD4" w:rsidRPr="00572FD4" w:rsidRDefault="00572FD4" w:rsidP="00557B3F">
      <w:pPr>
        <w:pStyle w:val="ListParagraph"/>
        <w:numPr>
          <w:ilvl w:val="0"/>
          <w:numId w:val="31"/>
        </w:numPr>
        <w:jc w:val="both"/>
        <w:rPr>
          <w:sz w:val="24"/>
          <w:szCs w:val="24"/>
        </w:rPr>
      </w:pPr>
      <w:r w:rsidRPr="00572FD4">
        <w:rPr>
          <w:sz w:val="24"/>
          <w:szCs w:val="24"/>
        </w:rPr>
        <w:t xml:space="preserve">Actively participated in the daily SCRUM meetings to produce quality deliverables within time. </w:t>
      </w:r>
    </w:p>
    <w:p w:rsidR="00572FD4" w:rsidRPr="00572FD4" w:rsidRDefault="00572FD4" w:rsidP="00557B3F">
      <w:pPr>
        <w:pStyle w:val="ListParagraph"/>
        <w:numPr>
          <w:ilvl w:val="0"/>
          <w:numId w:val="31"/>
        </w:numPr>
        <w:jc w:val="both"/>
        <w:rPr>
          <w:sz w:val="24"/>
          <w:szCs w:val="24"/>
        </w:rPr>
      </w:pPr>
      <w:r w:rsidRPr="00572FD4">
        <w:rPr>
          <w:sz w:val="24"/>
          <w:szCs w:val="24"/>
        </w:rPr>
        <w:t>Implemented spring IOC to resolve dependency injection.</w:t>
      </w:r>
    </w:p>
    <w:p w:rsidR="00572FD4" w:rsidRPr="00572FD4" w:rsidRDefault="00572FD4" w:rsidP="00557B3F">
      <w:pPr>
        <w:pStyle w:val="ListParagraph"/>
        <w:numPr>
          <w:ilvl w:val="0"/>
          <w:numId w:val="31"/>
        </w:numPr>
        <w:jc w:val="both"/>
        <w:rPr>
          <w:rStyle w:val="normalchar"/>
          <w:bCs/>
          <w:sz w:val="24"/>
          <w:szCs w:val="24"/>
        </w:rPr>
      </w:pPr>
      <w:r w:rsidRPr="00572FD4">
        <w:rPr>
          <w:rStyle w:val="normalchar"/>
          <w:sz w:val="24"/>
          <w:szCs w:val="24"/>
        </w:rPr>
        <w:t xml:space="preserve">Developed the entire application implementing MVC Architecture integrating </w:t>
      </w:r>
      <w:r w:rsidRPr="00572FD4">
        <w:rPr>
          <w:rStyle w:val="normalchar"/>
          <w:b/>
          <w:sz w:val="24"/>
          <w:szCs w:val="24"/>
        </w:rPr>
        <w:t>Hibernate</w:t>
      </w:r>
      <w:r w:rsidRPr="00572FD4">
        <w:rPr>
          <w:rStyle w:val="normalchar"/>
          <w:sz w:val="24"/>
          <w:szCs w:val="24"/>
        </w:rPr>
        <w:t xml:space="preserve"> and </w:t>
      </w:r>
      <w:r w:rsidRPr="00572FD4">
        <w:rPr>
          <w:rStyle w:val="normalchar"/>
          <w:b/>
          <w:sz w:val="24"/>
          <w:szCs w:val="24"/>
        </w:rPr>
        <w:t xml:space="preserve">spring </w:t>
      </w:r>
      <w:r w:rsidRPr="00572FD4">
        <w:rPr>
          <w:rStyle w:val="normalchar"/>
          <w:sz w:val="24"/>
          <w:szCs w:val="24"/>
        </w:rPr>
        <w:t>frameworks.</w:t>
      </w:r>
    </w:p>
    <w:p w:rsidR="00572FD4" w:rsidRPr="00572FD4" w:rsidRDefault="00572FD4" w:rsidP="00557B3F">
      <w:pPr>
        <w:pStyle w:val="ListParagraph"/>
        <w:numPr>
          <w:ilvl w:val="0"/>
          <w:numId w:val="31"/>
        </w:numPr>
        <w:jc w:val="both"/>
        <w:rPr>
          <w:rStyle w:val="normalchar"/>
          <w:bCs/>
          <w:sz w:val="24"/>
          <w:szCs w:val="24"/>
        </w:rPr>
      </w:pPr>
      <w:r w:rsidRPr="00572FD4">
        <w:rPr>
          <w:rStyle w:val="normalchar"/>
          <w:bCs/>
          <w:sz w:val="24"/>
          <w:szCs w:val="24"/>
        </w:rPr>
        <w:t>Involved in building service and repository layers.</w:t>
      </w:r>
    </w:p>
    <w:p w:rsidR="00572FD4" w:rsidRPr="00572FD4" w:rsidRDefault="00572FD4" w:rsidP="00557B3F">
      <w:pPr>
        <w:pStyle w:val="ListParagraph"/>
        <w:numPr>
          <w:ilvl w:val="0"/>
          <w:numId w:val="31"/>
        </w:numPr>
        <w:jc w:val="both"/>
        <w:rPr>
          <w:sz w:val="24"/>
          <w:szCs w:val="24"/>
        </w:rPr>
      </w:pPr>
      <w:r w:rsidRPr="00572FD4">
        <w:rPr>
          <w:color w:val="222222"/>
          <w:sz w:val="24"/>
          <w:szCs w:val="24"/>
        </w:rPr>
        <w:t>Used Maven to build, run and create JARs and WAR files among other uses.</w:t>
      </w:r>
    </w:p>
    <w:p w:rsidR="00572FD4" w:rsidRPr="00572FD4" w:rsidRDefault="00572FD4" w:rsidP="00557B3F">
      <w:pPr>
        <w:pStyle w:val="ListParagraph"/>
        <w:numPr>
          <w:ilvl w:val="0"/>
          <w:numId w:val="31"/>
        </w:numPr>
        <w:jc w:val="both"/>
        <w:rPr>
          <w:rStyle w:val="normalchar"/>
          <w:bCs/>
          <w:sz w:val="24"/>
          <w:szCs w:val="24"/>
        </w:rPr>
      </w:pPr>
      <w:r w:rsidRPr="00572FD4">
        <w:rPr>
          <w:sz w:val="24"/>
          <w:szCs w:val="24"/>
        </w:rPr>
        <w:t>Implemented Hibernate in the data access object(DAO) layer to access and update information in the Oracle11g Database</w:t>
      </w:r>
      <w:r w:rsidRPr="00572FD4">
        <w:rPr>
          <w:rStyle w:val="normalchar"/>
          <w:sz w:val="24"/>
          <w:szCs w:val="24"/>
        </w:rPr>
        <w:t xml:space="preserve"> </w:t>
      </w:r>
    </w:p>
    <w:p w:rsidR="00572FD4" w:rsidRPr="00572FD4" w:rsidRDefault="00572FD4" w:rsidP="00557B3F">
      <w:pPr>
        <w:pStyle w:val="ListParagraph"/>
        <w:numPr>
          <w:ilvl w:val="0"/>
          <w:numId w:val="31"/>
        </w:numPr>
        <w:jc w:val="both"/>
        <w:rPr>
          <w:rStyle w:val="normalchar"/>
          <w:bCs/>
          <w:sz w:val="24"/>
          <w:szCs w:val="24"/>
        </w:rPr>
      </w:pPr>
      <w:r w:rsidRPr="00572FD4">
        <w:rPr>
          <w:rStyle w:val="normalchar"/>
          <w:sz w:val="24"/>
          <w:szCs w:val="24"/>
        </w:rPr>
        <w:t xml:space="preserve">Wrote test cases in </w:t>
      </w:r>
      <w:r w:rsidRPr="00572FD4">
        <w:rPr>
          <w:rStyle w:val="normalchar"/>
          <w:b/>
          <w:sz w:val="24"/>
          <w:szCs w:val="24"/>
        </w:rPr>
        <w:t>JUnit</w:t>
      </w:r>
      <w:r w:rsidRPr="00572FD4">
        <w:rPr>
          <w:rStyle w:val="normalchar"/>
          <w:sz w:val="24"/>
          <w:szCs w:val="24"/>
        </w:rPr>
        <w:t xml:space="preserve"> for unit testing of classes.</w:t>
      </w:r>
    </w:p>
    <w:p w:rsidR="00572FD4" w:rsidRPr="00572FD4" w:rsidRDefault="00572FD4" w:rsidP="00557B3F">
      <w:pPr>
        <w:pStyle w:val="ListParagraph"/>
        <w:numPr>
          <w:ilvl w:val="0"/>
          <w:numId w:val="31"/>
        </w:numPr>
        <w:jc w:val="both"/>
        <w:rPr>
          <w:rStyle w:val="normalchar"/>
          <w:bCs/>
          <w:sz w:val="24"/>
          <w:szCs w:val="24"/>
        </w:rPr>
      </w:pPr>
      <w:r w:rsidRPr="00572FD4">
        <w:rPr>
          <w:rStyle w:val="normalchar"/>
          <w:bCs/>
          <w:sz w:val="24"/>
          <w:szCs w:val="24"/>
        </w:rPr>
        <w:t xml:space="preserve">Implemented Service Oriented Architecture (SOA) using </w:t>
      </w:r>
      <w:r w:rsidRPr="00572FD4">
        <w:rPr>
          <w:rStyle w:val="normalchar"/>
          <w:b/>
          <w:bCs/>
          <w:sz w:val="24"/>
          <w:szCs w:val="24"/>
        </w:rPr>
        <w:t>JMS</w:t>
      </w:r>
      <w:r w:rsidRPr="00572FD4">
        <w:rPr>
          <w:rStyle w:val="normalchar"/>
          <w:bCs/>
          <w:sz w:val="24"/>
          <w:szCs w:val="24"/>
        </w:rPr>
        <w:t xml:space="preserve"> for sending and receiving messages while creating web services.</w:t>
      </w:r>
    </w:p>
    <w:p w:rsidR="00572FD4" w:rsidRPr="00572FD4" w:rsidRDefault="00572FD4" w:rsidP="00697C5E">
      <w:pPr>
        <w:pStyle w:val="ListParagraph"/>
        <w:numPr>
          <w:ilvl w:val="0"/>
          <w:numId w:val="31"/>
        </w:numPr>
        <w:jc w:val="both"/>
        <w:rPr>
          <w:rStyle w:val="normalchar"/>
          <w:bCs/>
          <w:sz w:val="24"/>
          <w:szCs w:val="24"/>
        </w:rPr>
      </w:pPr>
      <w:r w:rsidRPr="00572FD4">
        <w:rPr>
          <w:rStyle w:val="normalchar"/>
          <w:sz w:val="24"/>
          <w:szCs w:val="24"/>
        </w:rPr>
        <w:t xml:space="preserve">Created </w:t>
      </w:r>
      <w:r w:rsidRPr="00572FD4">
        <w:rPr>
          <w:rStyle w:val="normalchar"/>
          <w:b/>
          <w:sz w:val="24"/>
          <w:szCs w:val="24"/>
        </w:rPr>
        <w:t>dynamic</w:t>
      </w:r>
      <w:r w:rsidRPr="00572FD4">
        <w:rPr>
          <w:rStyle w:val="normalchar"/>
          <w:sz w:val="24"/>
          <w:szCs w:val="24"/>
        </w:rPr>
        <w:t xml:space="preserve"> </w:t>
      </w:r>
      <w:r w:rsidRPr="00572FD4">
        <w:rPr>
          <w:rStyle w:val="normalchar"/>
          <w:b/>
          <w:sz w:val="24"/>
          <w:szCs w:val="24"/>
        </w:rPr>
        <w:t>HTML</w:t>
      </w:r>
      <w:r w:rsidRPr="00572FD4">
        <w:rPr>
          <w:rStyle w:val="normalchar"/>
          <w:sz w:val="24"/>
          <w:szCs w:val="24"/>
        </w:rPr>
        <w:t xml:space="preserve"> page using </w:t>
      </w:r>
      <w:r w:rsidRPr="00572FD4">
        <w:rPr>
          <w:rStyle w:val="normalchar"/>
          <w:b/>
          <w:sz w:val="24"/>
          <w:szCs w:val="24"/>
        </w:rPr>
        <w:t>AngularJS</w:t>
      </w:r>
      <w:r w:rsidRPr="00572FD4">
        <w:rPr>
          <w:rStyle w:val="normalchar"/>
          <w:sz w:val="24"/>
          <w:szCs w:val="24"/>
        </w:rPr>
        <w:t xml:space="preserve">, and </w:t>
      </w:r>
      <w:r w:rsidRPr="00572FD4">
        <w:rPr>
          <w:rStyle w:val="normalchar"/>
          <w:b/>
          <w:sz w:val="24"/>
          <w:szCs w:val="24"/>
        </w:rPr>
        <w:t xml:space="preserve">AJAX </w:t>
      </w:r>
      <w:r w:rsidRPr="00572FD4">
        <w:rPr>
          <w:rStyle w:val="normalchar"/>
          <w:sz w:val="24"/>
          <w:szCs w:val="24"/>
        </w:rPr>
        <w:t xml:space="preserve">to create interactive front-end </w:t>
      </w:r>
      <w:r w:rsidRPr="00572FD4">
        <w:rPr>
          <w:rStyle w:val="normalchar"/>
          <w:b/>
          <w:sz w:val="24"/>
          <w:szCs w:val="24"/>
        </w:rPr>
        <w:t>GUI</w:t>
      </w:r>
      <w:r w:rsidRPr="00572FD4">
        <w:rPr>
          <w:rStyle w:val="normalchar"/>
          <w:sz w:val="24"/>
          <w:szCs w:val="24"/>
        </w:rPr>
        <w:t>.</w:t>
      </w:r>
    </w:p>
    <w:p w:rsidR="00572FD4" w:rsidRPr="00572FD4" w:rsidRDefault="00572FD4" w:rsidP="00697C5E">
      <w:pPr>
        <w:pStyle w:val="ListParagraph"/>
        <w:numPr>
          <w:ilvl w:val="0"/>
          <w:numId w:val="31"/>
        </w:numPr>
        <w:jc w:val="both"/>
        <w:rPr>
          <w:rStyle w:val="normalchar"/>
          <w:sz w:val="24"/>
          <w:szCs w:val="24"/>
        </w:rPr>
      </w:pPr>
      <w:r w:rsidRPr="00572FD4">
        <w:rPr>
          <w:rStyle w:val="normalchar"/>
          <w:sz w:val="24"/>
          <w:szCs w:val="24"/>
        </w:rPr>
        <w:t xml:space="preserve">Consumed and leveraged </w:t>
      </w:r>
      <w:r w:rsidRPr="00572FD4">
        <w:rPr>
          <w:rStyle w:val="normalchar"/>
          <w:b/>
          <w:sz w:val="24"/>
          <w:szCs w:val="24"/>
        </w:rPr>
        <w:t>SOAP</w:t>
      </w:r>
      <w:r w:rsidRPr="00572FD4">
        <w:rPr>
          <w:rStyle w:val="normalchar"/>
          <w:sz w:val="24"/>
          <w:szCs w:val="24"/>
        </w:rPr>
        <w:t xml:space="preserve"> over HTTP (XML Schema XSD) and </w:t>
      </w:r>
      <w:r w:rsidRPr="00572FD4">
        <w:rPr>
          <w:rStyle w:val="normalchar"/>
          <w:b/>
          <w:sz w:val="24"/>
          <w:szCs w:val="24"/>
        </w:rPr>
        <w:t>Restful web services</w:t>
      </w:r>
      <w:r w:rsidRPr="00572FD4">
        <w:rPr>
          <w:rStyle w:val="normalchar"/>
          <w:sz w:val="24"/>
          <w:szCs w:val="24"/>
        </w:rPr>
        <w:t xml:space="preserve"> in Services layer.</w:t>
      </w:r>
    </w:p>
    <w:p w:rsidR="00572FD4" w:rsidRPr="00572FD4" w:rsidRDefault="00572FD4" w:rsidP="00697C5E">
      <w:pPr>
        <w:pStyle w:val="ListParagraph"/>
        <w:numPr>
          <w:ilvl w:val="0"/>
          <w:numId w:val="31"/>
        </w:numPr>
        <w:jc w:val="both"/>
        <w:rPr>
          <w:sz w:val="24"/>
          <w:szCs w:val="24"/>
        </w:rPr>
      </w:pPr>
      <w:r w:rsidRPr="00572FD4">
        <w:rPr>
          <w:rStyle w:val="normalchar"/>
          <w:sz w:val="24"/>
          <w:szCs w:val="24"/>
        </w:rPr>
        <w:t>Involved in coding, maintaining, and administering</w:t>
      </w:r>
      <w:r w:rsidRPr="00572FD4">
        <w:rPr>
          <w:rStyle w:val="normalchar"/>
          <w:b/>
          <w:sz w:val="24"/>
          <w:szCs w:val="24"/>
        </w:rPr>
        <w:t xml:space="preserve"> Project artifact </w:t>
      </w:r>
      <w:r w:rsidRPr="00572FD4">
        <w:rPr>
          <w:rStyle w:val="normalchar"/>
          <w:sz w:val="24"/>
          <w:szCs w:val="24"/>
        </w:rPr>
        <w:t xml:space="preserve">deployed on a </w:t>
      </w:r>
      <w:r w:rsidRPr="00572FD4">
        <w:rPr>
          <w:sz w:val="24"/>
          <w:szCs w:val="24"/>
        </w:rPr>
        <w:t>JBoss Application Server.</w:t>
      </w:r>
    </w:p>
    <w:p w:rsidR="00572FD4" w:rsidRPr="00572FD4" w:rsidRDefault="00572FD4" w:rsidP="00697C5E">
      <w:pPr>
        <w:pStyle w:val="ListParagraph"/>
        <w:numPr>
          <w:ilvl w:val="0"/>
          <w:numId w:val="31"/>
        </w:numPr>
        <w:jc w:val="both"/>
        <w:rPr>
          <w:sz w:val="24"/>
          <w:szCs w:val="24"/>
        </w:rPr>
      </w:pPr>
      <w:r w:rsidRPr="00572FD4">
        <w:rPr>
          <w:color w:val="222222"/>
          <w:sz w:val="24"/>
          <w:szCs w:val="24"/>
        </w:rPr>
        <w:t>Used Eclipse IDE for developing code modules in the development environment</w:t>
      </w:r>
    </w:p>
    <w:p w:rsidR="00572FD4" w:rsidRPr="00572FD4" w:rsidRDefault="00572FD4" w:rsidP="00697C5E">
      <w:pPr>
        <w:pStyle w:val="ListParagraph"/>
        <w:numPr>
          <w:ilvl w:val="0"/>
          <w:numId w:val="31"/>
        </w:numPr>
        <w:jc w:val="both"/>
        <w:rPr>
          <w:rStyle w:val="normalchar"/>
          <w:sz w:val="24"/>
          <w:szCs w:val="24"/>
        </w:rPr>
      </w:pPr>
      <w:r w:rsidRPr="00572FD4">
        <w:rPr>
          <w:rStyle w:val="normalchar"/>
          <w:sz w:val="24"/>
          <w:szCs w:val="24"/>
        </w:rPr>
        <w:t>Implemented the logging mechanism using</w:t>
      </w:r>
      <w:r w:rsidRPr="00572FD4">
        <w:rPr>
          <w:rStyle w:val="normalchar"/>
          <w:b/>
          <w:sz w:val="24"/>
          <w:szCs w:val="24"/>
        </w:rPr>
        <w:t xml:space="preserve"> log4j</w:t>
      </w:r>
      <w:r w:rsidRPr="00572FD4">
        <w:rPr>
          <w:rStyle w:val="normalchar"/>
          <w:sz w:val="24"/>
          <w:szCs w:val="24"/>
        </w:rPr>
        <w:t xml:space="preserve"> framework</w:t>
      </w:r>
    </w:p>
    <w:p w:rsidR="00572FD4" w:rsidRPr="00572FD4" w:rsidRDefault="00572FD4" w:rsidP="00697C5E">
      <w:pPr>
        <w:pStyle w:val="ListParagraph"/>
        <w:numPr>
          <w:ilvl w:val="0"/>
          <w:numId w:val="31"/>
        </w:numPr>
        <w:jc w:val="both"/>
        <w:rPr>
          <w:rStyle w:val="normalchar"/>
          <w:color w:val="000000"/>
          <w:sz w:val="24"/>
          <w:szCs w:val="24"/>
        </w:rPr>
      </w:pPr>
      <w:r w:rsidRPr="00572FD4">
        <w:rPr>
          <w:rStyle w:val="normalchar"/>
          <w:sz w:val="24"/>
          <w:szCs w:val="24"/>
        </w:rPr>
        <w:t xml:space="preserve">Used </w:t>
      </w:r>
      <w:r w:rsidRPr="00572FD4">
        <w:rPr>
          <w:rStyle w:val="normalchar"/>
          <w:b/>
          <w:sz w:val="24"/>
          <w:szCs w:val="24"/>
        </w:rPr>
        <w:t>SVN</w:t>
      </w:r>
      <w:r w:rsidRPr="00572FD4">
        <w:rPr>
          <w:rStyle w:val="normalchar"/>
          <w:sz w:val="24"/>
          <w:szCs w:val="24"/>
        </w:rPr>
        <w:t xml:space="preserve"> version control to track and maintain the different version of the project.</w:t>
      </w:r>
      <w:r w:rsidRPr="00572FD4">
        <w:rPr>
          <w:rStyle w:val="normalchar"/>
          <w:color w:val="000000"/>
          <w:sz w:val="24"/>
          <w:szCs w:val="24"/>
        </w:rPr>
        <w:t xml:space="preserve"> </w:t>
      </w:r>
    </w:p>
    <w:p w:rsidR="00572FD4" w:rsidRPr="00572FD4" w:rsidRDefault="00572FD4" w:rsidP="00697C5E">
      <w:pPr>
        <w:pStyle w:val="ListParagraph"/>
        <w:numPr>
          <w:ilvl w:val="0"/>
          <w:numId w:val="31"/>
        </w:numPr>
        <w:jc w:val="both"/>
        <w:rPr>
          <w:rStyle w:val="normalchar"/>
          <w:bCs/>
          <w:sz w:val="24"/>
          <w:szCs w:val="24"/>
        </w:rPr>
      </w:pPr>
      <w:r w:rsidRPr="00572FD4">
        <w:rPr>
          <w:rStyle w:val="normalchar"/>
          <w:sz w:val="24"/>
          <w:szCs w:val="24"/>
        </w:rPr>
        <w:t>Worked on a variety of defects to stabilize application.</w:t>
      </w:r>
    </w:p>
    <w:p w:rsidR="00572FD4" w:rsidRPr="00572FD4" w:rsidRDefault="00572FD4" w:rsidP="00572FD4">
      <w:pPr>
        <w:pStyle w:val="ListParagraph"/>
        <w:jc w:val="both"/>
        <w:rPr>
          <w:color w:val="000000"/>
          <w:sz w:val="24"/>
          <w:szCs w:val="24"/>
        </w:rPr>
      </w:pPr>
    </w:p>
    <w:p w:rsidR="00572FD4" w:rsidRPr="00572FD4" w:rsidRDefault="00572FD4" w:rsidP="00572FD4">
      <w:pPr>
        <w:pStyle w:val="ListParagraph"/>
        <w:jc w:val="both"/>
        <w:rPr>
          <w:rStyle w:val="normalchar"/>
          <w:b/>
          <w:bCs/>
          <w:sz w:val="24"/>
          <w:szCs w:val="24"/>
        </w:rPr>
      </w:pPr>
      <w:r w:rsidRPr="00697C5E">
        <w:rPr>
          <w:b/>
          <w:sz w:val="24"/>
          <w:szCs w:val="24"/>
        </w:rPr>
        <w:lastRenderedPageBreak/>
        <w:t>Environment:</w:t>
      </w:r>
      <w:r w:rsidRPr="00572FD4">
        <w:rPr>
          <w:sz w:val="24"/>
          <w:szCs w:val="24"/>
        </w:rPr>
        <w:t xml:space="preserve"> Java/J2EE 1.6,</w:t>
      </w:r>
      <w:r w:rsidRPr="00572FD4">
        <w:rPr>
          <w:rStyle w:val="normalchar"/>
          <w:color w:val="000000"/>
          <w:sz w:val="24"/>
          <w:szCs w:val="24"/>
        </w:rPr>
        <w:t xml:space="preserve"> Spring 3.0, Hibernate 3.5.6-Final, </w:t>
      </w:r>
      <w:r w:rsidR="008623BC">
        <w:rPr>
          <w:color w:val="000000"/>
          <w:sz w:val="24"/>
          <w:szCs w:val="24"/>
        </w:rPr>
        <w:t>JBoss</w:t>
      </w:r>
      <w:r w:rsidR="00845818">
        <w:rPr>
          <w:color w:val="000000"/>
          <w:sz w:val="24"/>
          <w:szCs w:val="24"/>
        </w:rPr>
        <w:t xml:space="preserve"> Application Server</w:t>
      </w:r>
      <w:r w:rsidRPr="00572FD4">
        <w:rPr>
          <w:rStyle w:val="normalchar"/>
          <w:color w:val="000000"/>
          <w:sz w:val="24"/>
          <w:szCs w:val="24"/>
        </w:rPr>
        <w:t>, SOAP</w:t>
      </w:r>
      <w:r w:rsidRPr="00572FD4">
        <w:rPr>
          <w:color w:val="000000"/>
          <w:sz w:val="24"/>
          <w:szCs w:val="24"/>
        </w:rPr>
        <w:t>, Restful, Unix</w:t>
      </w:r>
      <w:r w:rsidRPr="00572FD4">
        <w:rPr>
          <w:rStyle w:val="normalchar"/>
          <w:color w:val="000000"/>
          <w:sz w:val="24"/>
          <w:szCs w:val="24"/>
        </w:rPr>
        <w:t>, SQL Server (R2 – Enterprise Edition), HTML, CSS, AJAX,</w:t>
      </w:r>
      <w:r w:rsidRPr="00572FD4">
        <w:rPr>
          <w:rStyle w:val="normalchar"/>
          <w:sz w:val="24"/>
          <w:szCs w:val="24"/>
        </w:rPr>
        <w:t xml:space="preserve"> </w:t>
      </w:r>
      <w:r w:rsidRPr="00572FD4">
        <w:rPr>
          <w:rStyle w:val="normalchar"/>
          <w:color w:val="000000"/>
          <w:sz w:val="24"/>
          <w:szCs w:val="24"/>
        </w:rPr>
        <w:t xml:space="preserve">AngularJS, Eclipse, Maven 3.0, JUnit </w:t>
      </w:r>
      <w:r w:rsidRPr="00572FD4">
        <w:rPr>
          <w:sz w:val="24"/>
          <w:szCs w:val="24"/>
        </w:rPr>
        <w:t>3.8</w:t>
      </w:r>
      <w:r w:rsidRPr="00572FD4">
        <w:rPr>
          <w:rStyle w:val="normalchar"/>
          <w:color w:val="000000"/>
          <w:sz w:val="24"/>
          <w:szCs w:val="24"/>
        </w:rPr>
        <w:t>, Log4j, SVN.</w:t>
      </w:r>
    </w:p>
    <w:p w:rsidR="00A654DF" w:rsidRPr="00572FD4" w:rsidRDefault="00A654DF" w:rsidP="00572FD4">
      <w:pPr>
        <w:pStyle w:val="ListParagraph"/>
        <w:jc w:val="both"/>
        <w:rPr>
          <w:sz w:val="24"/>
          <w:szCs w:val="24"/>
        </w:rPr>
      </w:pPr>
    </w:p>
    <w:p w:rsidR="00A654DF" w:rsidRPr="00572FD4" w:rsidRDefault="00A654DF" w:rsidP="00572FD4">
      <w:pPr>
        <w:pStyle w:val="ListParagraph"/>
        <w:jc w:val="both"/>
        <w:rPr>
          <w:sz w:val="24"/>
          <w:szCs w:val="24"/>
        </w:rPr>
      </w:pPr>
    </w:p>
    <w:p w:rsidR="008C013A" w:rsidRPr="00572FD4" w:rsidRDefault="008C013A" w:rsidP="00572FD4">
      <w:pPr>
        <w:pStyle w:val="ListParagraph"/>
        <w:jc w:val="both"/>
        <w:rPr>
          <w:rFonts w:eastAsia="Arial Unicode MS"/>
          <w:color w:val="000000"/>
          <w:sz w:val="24"/>
          <w:szCs w:val="24"/>
        </w:rPr>
      </w:pPr>
    </w:p>
    <w:p w:rsidR="00572FD4" w:rsidRPr="00697C5E" w:rsidRDefault="00572FD4" w:rsidP="00572FD4">
      <w:pPr>
        <w:pStyle w:val="ListParagraph"/>
        <w:jc w:val="both"/>
        <w:rPr>
          <w:b/>
          <w:sz w:val="24"/>
          <w:szCs w:val="24"/>
        </w:rPr>
      </w:pPr>
      <w:r w:rsidRPr="00697C5E">
        <w:rPr>
          <w:rFonts w:eastAsia="Arial Unicode MS"/>
          <w:b/>
          <w:color w:val="000000"/>
          <w:sz w:val="24"/>
          <w:szCs w:val="24"/>
        </w:rPr>
        <w:t>Client</w:t>
      </w:r>
      <w:r w:rsidRPr="00697C5E">
        <w:rPr>
          <w:rFonts w:eastAsia="Arial Unicode MS"/>
          <w:b/>
          <w:color w:val="000000"/>
          <w:sz w:val="24"/>
          <w:szCs w:val="24"/>
        </w:rPr>
        <w:tab/>
      </w:r>
      <w:r w:rsidRPr="00697C5E">
        <w:rPr>
          <w:rFonts w:eastAsia="Arial Unicode MS"/>
          <w:b/>
          <w:color w:val="000000"/>
          <w:sz w:val="24"/>
          <w:szCs w:val="24"/>
        </w:rPr>
        <w:tab/>
        <w:t xml:space="preserve">: </w:t>
      </w:r>
      <w:r w:rsidRPr="00697C5E">
        <w:rPr>
          <w:b/>
          <w:sz w:val="24"/>
          <w:szCs w:val="24"/>
        </w:rPr>
        <w:t>Aetna</w:t>
      </w:r>
    </w:p>
    <w:p w:rsidR="00572FD4" w:rsidRPr="00697C5E" w:rsidRDefault="00572FD4" w:rsidP="00572FD4">
      <w:pPr>
        <w:pStyle w:val="ListParagraph"/>
        <w:jc w:val="both"/>
        <w:rPr>
          <w:b/>
          <w:sz w:val="24"/>
          <w:szCs w:val="24"/>
        </w:rPr>
      </w:pPr>
      <w:r w:rsidRPr="00697C5E">
        <w:rPr>
          <w:b/>
          <w:sz w:val="24"/>
          <w:szCs w:val="24"/>
        </w:rPr>
        <w:t>Project            : Health Insurance Applications</w:t>
      </w:r>
    </w:p>
    <w:p w:rsidR="00572FD4" w:rsidRPr="00697C5E" w:rsidRDefault="00572FD4" w:rsidP="00572FD4">
      <w:pPr>
        <w:pStyle w:val="ListParagraph"/>
        <w:jc w:val="both"/>
        <w:rPr>
          <w:b/>
          <w:sz w:val="24"/>
          <w:szCs w:val="24"/>
        </w:rPr>
      </w:pPr>
      <w:r w:rsidRPr="00697C5E">
        <w:rPr>
          <w:rFonts w:eastAsia="Arial Unicode MS"/>
          <w:b/>
          <w:color w:val="000000"/>
          <w:sz w:val="24"/>
          <w:szCs w:val="24"/>
        </w:rPr>
        <w:t>Location</w:t>
      </w:r>
      <w:r w:rsidRPr="00697C5E">
        <w:rPr>
          <w:rFonts w:eastAsia="Arial Unicode MS"/>
          <w:b/>
          <w:color w:val="000000"/>
          <w:sz w:val="24"/>
          <w:szCs w:val="24"/>
        </w:rPr>
        <w:tab/>
        <w:t xml:space="preserve">: </w:t>
      </w:r>
      <w:r w:rsidRPr="00697C5E">
        <w:rPr>
          <w:b/>
          <w:sz w:val="24"/>
          <w:szCs w:val="24"/>
        </w:rPr>
        <w:t>Dallas, TX</w:t>
      </w:r>
      <w:r w:rsidRPr="00697C5E">
        <w:rPr>
          <w:rFonts w:eastAsia="Arial Unicode MS"/>
          <w:b/>
          <w:color w:val="000000"/>
          <w:sz w:val="24"/>
          <w:szCs w:val="24"/>
        </w:rPr>
        <w:t xml:space="preserve"> </w:t>
      </w:r>
    </w:p>
    <w:p w:rsidR="00572FD4" w:rsidRPr="00697C5E" w:rsidRDefault="008D3D04" w:rsidP="00572FD4">
      <w:pPr>
        <w:pStyle w:val="ListParagraph"/>
        <w:jc w:val="both"/>
        <w:rPr>
          <w:rFonts w:eastAsia="Arial Unicode MS"/>
          <w:b/>
          <w:color w:val="000000"/>
          <w:sz w:val="24"/>
          <w:szCs w:val="24"/>
        </w:rPr>
      </w:pPr>
      <w:r>
        <w:rPr>
          <w:rFonts w:eastAsia="Arial Unicode MS"/>
          <w:b/>
          <w:color w:val="000000"/>
          <w:sz w:val="24"/>
          <w:szCs w:val="24"/>
        </w:rPr>
        <w:t>Duration</w:t>
      </w:r>
      <w:r>
        <w:rPr>
          <w:rFonts w:eastAsia="Arial Unicode MS"/>
          <w:b/>
          <w:color w:val="000000"/>
          <w:sz w:val="24"/>
          <w:szCs w:val="24"/>
        </w:rPr>
        <w:tab/>
        <w:t>: February 2011</w:t>
      </w:r>
      <w:r w:rsidR="00572FD4" w:rsidRPr="00697C5E">
        <w:rPr>
          <w:rFonts w:eastAsia="Arial Unicode MS"/>
          <w:b/>
          <w:color w:val="000000"/>
          <w:sz w:val="24"/>
          <w:szCs w:val="24"/>
        </w:rPr>
        <w:t xml:space="preserve"> – </w:t>
      </w:r>
      <w:r>
        <w:rPr>
          <w:b/>
          <w:color w:val="000000"/>
          <w:sz w:val="24"/>
          <w:szCs w:val="24"/>
        </w:rPr>
        <w:t>April 2012</w:t>
      </w:r>
    </w:p>
    <w:p w:rsidR="00572FD4" w:rsidRPr="00697C5E" w:rsidRDefault="00572FD4" w:rsidP="00572FD4">
      <w:pPr>
        <w:pStyle w:val="ListParagraph"/>
        <w:jc w:val="both"/>
        <w:rPr>
          <w:b/>
          <w:sz w:val="24"/>
          <w:szCs w:val="24"/>
        </w:rPr>
      </w:pPr>
      <w:r w:rsidRPr="00697C5E">
        <w:rPr>
          <w:b/>
          <w:color w:val="000000"/>
          <w:sz w:val="24"/>
          <w:szCs w:val="24"/>
        </w:rPr>
        <w:t xml:space="preserve">Role                 : </w:t>
      </w:r>
      <w:r w:rsidRPr="00697C5E">
        <w:rPr>
          <w:b/>
          <w:sz w:val="24"/>
          <w:szCs w:val="24"/>
        </w:rPr>
        <w:t>J2EE Developer.</w:t>
      </w:r>
    </w:p>
    <w:p w:rsidR="00572FD4" w:rsidRPr="00572FD4" w:rsidRDefault="00572FD4" w:rsidP="00572FD4">
      <w:pPr>
        <w:pStyle w:val="ListParagraph"/>
        <w:jc w:val="both"/>
        <w:rPr>
          <w:sz w:val="24"/>
          <w:szCs w:val="24"/>
        </w:rPr>
      </w:pPr>
    </w:p>
    <w:p w:rsidR="00572FD4" w:rsidRPr="00572FD4" w:rsidRDefault="00572FD4" w:rsidP="00572FD4">
      <w:pPr>
        <w:pStyle w:val="ListParagraph"/>
        <w:jc w:val="both"/>
        <w:rPr>
          <w:sz w:val="24"/>
          <w:szCs w:val="24"/>
        </w:rPr>
      </w:pPr>
      <w:r w:rsidRPr="00697C5E">
        <w:rPr>
          <w:b/>
          <w:sz w:val="24"/>
          <w:szCs w:val="24"/>
        </w:rPr>
        <w:t>Description:</w:t>
      </w:r>
      <w:r w:rsidRPr="00572FD4">
        <w:rPr>
          <w:sz w:val="24"/>
          <w:szCs w:val="24"/>
        </w:rPr>
        <w:t xml:space="preserve"> Aetna is one of the leading Health insurance providers in USA. It offers affordable Health insurance. The project involves developing online services for Health insurance like get a quote, buy insurance, make a payment, manage policies and claim a report. Users can get a quote Online and buy the insurance online.</w:t>
      </w:r>
    </w:p>
    <w:p w:rsidR="00572FD4" w:rsidRPr="00697C5E" w:rsidRDefault="00572FD4" w:rsidP="00572FD4">
      <w:pPr>
        <w:pStyle w:val="ListParagraph"/>
        <w:jc w:val="both"/>
        <w:rPr>
          <w:b/>
          <w:sz w:val="24"/>
          <w:szCs w:val="24"/>
        </w:rPr>
      </w:pPr>
      <w:r w:rsidRPr="00697C5E">
        <w:rPr>
          <w:b/>
          <w:sz w:val="24"/>
          <w:szCs w:val="24"/>
        </w:rPr>
        <w:t>Responsibilities:</w:t>
      </w:r>
    </w:p>
    <w:p w:rsidR="00572FD4" w:rsidRPr="00572FD4" w:rsidRDefault="00572FD4" w:rsidP="00697C5E">
      <w:pPr>
        <w:pStyle w:val="ListParagraph"/>
        <w:numPr>
          <w:ilvl w:val="0"/>
          <w:numId w:val="32"/>
        </w:numPr>
        <w:jc w:val="both"/>
        <w:rPr>
          <w:sz w:val="24"/>
          <w:szCs w:val="24"/>
        </w:rPr>
      </w:pPr>
      <w:r w:rsidRPr="00572FD4">
        <w:rPr>
          <w:sz w:val="24"/>
          <w:szCs w:val="24"/>
        </w:rPr>
        <w:t>Analyzed and developed UML with Rational Rose including development of class diagrams, sequence diagrams, use case diagrams and activity diagrams.</w:t>
      </w:r>
    </w:p>
    <w:p w:rsidR="00572FD4" w:rsidRPr="00572FD4" w:rsidRDefault="00572FD4" w:rsidP="00697C5E">
      <w:pPr>
        <w:pStyle w:val="ListParagraph"/>
        <w:numPr>
          <w:ilvl w:val="0"/>
          <w:numId w:val="32"/>
        </w:numPr>
        <w:jc w:val="both"/>
        <w:rPr>
          <w:sz w:val="24"/>
          <w:szCs w:val="24"/>
        </w:rPr>
      </w:pPr>
      <w:r w:rsidRPr="00572FD4">
        <w:rPr>
          <w:sz w:val="24"/>
          <w:szCs w:val="24"/>
        </w:rPr>
        <w:t>Built the Application based on Rational Unified Process (RUP)</w:t>
      </w:r>
    </w:p>
    <w:p w:rsidR="00572FD4" w:rsidRPr="00572FD4" w:rsidRDefault="00572FD4" w:rsidP="00697C5E">
      <w:pPr>
        <w:pStyle w:val="ListParagraph"/>
        <w:numPr>
          <w:ilvl w:val="0"/>
          <w:numId w:val="32"/>
        </w:numPr>
        <w:jc w:val="both"/>
        <w:rPr>
          <w:sz w:val="24"/>
          <w:szCs w:val="24"/>
        </w:rPr>
      </w:pPr>
      <w:r w:rsidRPr="00572FD4">
        <w:rPr>
          <w:sz w:val="24"/>
          <w:szCs w:val="24"/>
        </w:rPr>
        <w:t>Developed using the MVC architecture and employed the Struts Framework and used Validation Framework and Tiles Framework as a plug-in with struts.</w:t>
      </w:r>
    </w:p>
    <w:p w:rsidR="00572FD4" w:rsidRPr="00572FD4" w:rsidRDefault="00572FD4" w:rsidP="00697C5E">
      <w:pPr>
        <w:pStyle w:val="ListParagraph"/>
        <w:numPr>
          <w:ilvl w:val="0"/>
          <w:numId w:val="32"/>
        </w:numPr>
        <w:jc w:val="both"/>
        <w:rPr>
          <w:sz w:val="24"/>
          <w:szCs w:val="24"/>
        </w:rPr>
      </w:pPr>
      <w:r w:rsidRPr="00572FD4">
        <w:rPr>
          <w:sz w:val="24"/>
          <w:szCs w:val="24"/>
        </w:rPr>
        <w:t>Developed user interface using JSP, JSP Tag libraries (JSTL) and Struts Tag Libraries</w:t>
      </w:r>
    </w:p>
    <w:p w:rsidR="00572FD4" w:rsidRPr="00572FD4" w:rsidRDefault="00572FD4" w:rsidP="00697C5E">
      <w:pPr>
        <w:pStyle w:val="ListParagraph"/>
        <w:numPr>
          <w:ilvl w:val="0"/>
          <w:numId w:val="32"/>
        </w:numPr>
        <w:jc w:val="both"/>
        <w:rPr>
          <w:sz w:val="24"/>
          <w:szCs w:val="24"/>
        </w:rPr>
      </w:pPr>
      <w:r w:rsidRPr="00572FD4">
        <w:rPr>
          <w:sz w:val="24"/>
          <w:szCs w:val="24"/>
        </w:rPr>
        <w:t>Implemented the Middle Tier employing design patterns like MVC, Business Delegate, Service Locator, Session Facade, Data Access Objects (DAO's)</w:t>
      </w:r>
    </w:p>
    <w:p w:rsidR="00572FD4" w:rsidRPr="00572FD4" w:rsidRDefault="00572FD4" w:rsidP="00697C5E">
      <w:pPr>
        <w:pStyle w:val="ListParagraph"/>
        <w:numPr>
          <w:ilvl w:val="0"/>
          <w:numId w:val="32"/>
        </w:numPr>
        <w:jc w:val="both"/>
        <w:rPr>
          <w:sz w:val="24"/>
          <w:szCs w:val="24"/>
        </w:rPr>
      </w:pPr>
      <w:r w:rsidRPr="00572FD4">
        <w:rPr>
          <w:sz w:val="24"/>
          <w:szCs w:val="24"/>
        </w:rPr>
        <w:t>Used EJBs in the application and developed Session beans to house business logic at the middle tier level.</w:t>
      </w:r>
    </w:p>
    <w:p w:rsidR="00572FD4" w:rsidRPr="00572FD4" w:rsidRDefault="00572FD4" w:rsidP="00697C5E">
      <w:pPr>
        <w:pStyle w:val="ListParagraph"/>
        <w:numPr>
          <w:ilvl w:val="0"/>
          <w:numId w:val="32"/>
        </w:numPr>
        <w:jc w:val="both"/>
        <w:rPr>
          <w:sz w:val="24"/>
          <w:szCs w:val="24"/>
        </w:rPr>
      </w:pPr>
      <w:r w:rsidRPr="00572FD4">
        <w:rPr>
          <w:sz w:val="24"/>
          <w:szCs w:val="24"/>
        </w:rPr>
        <w:t>Used Java Message Service (JMS) for reliable and asynchronous exchange of important information</w:t>
      </w:r>
    </w:p>
    <w:p w:rsidR="00572FD4" w:rsidRPr="00572FD4" w:rsidRDefault="00572FD4" w:rsidP="00697C5E">
      <w:pPr>
        <w:pStyle w:val="ListParagraph"/>
        <w:numPr>
          <w:ilvl w:val="0"/>
          <w:numId w:val="32"/>
        </w:numPr>
        <w:jc w:val="both"/>
        <w:rPr>
          <w:sz w:val="24"/>
          <w:szCs w:val="24"/>
        </w:rPr>
      </w:pPr>
      <w:r w:rsidRPr="00572FD4">
        <w:rPr>
          <w:sz w:val="24"/>
          <w:szCs w:val="24"/>
        </w:rPr>
        <w:t>Extensively used Hibernate in data access layer to access and update information in the database.</w:t>
      </w:r>
    </w:p>
    <w:p w:rsidR="00572FD4" w:rsidRPr="00572FD4" w:rsidRDefault="00572FD4" w:rsidP="00697C5E">
      <w:pPr>
        <w:pStyle w:val="ListParagraph"/>
        <w:numPr>
          <w:ilvl w:val="0"/>
          <w:numId w:val="32"/>
        </w:numPr>
        <w:jc w:val="both"/>
        <w:rPr>
          <w:sz w:val="24"/>
          <w:szCs w:val="24"/>
        </w:rPr>
      </w:pPr>
      <w:r w:rsidRPr="00572FD4">
        <w:rPr>
          <w:sz w:val="24"/>
          <w:szCs w:val="24"/>
        </w:rPr>
        <w:t>Implemented various XML technologies like XML schemas, JAXB parsers for cross platform data transfer.</w:t>
      </w:r>
    </w:p>
    <w:p w:rsidR="00572FD4" w:rsidRPr="00572FD4" w:rsidRDefault="00572FD4" w:rsidP="00697C5E">
      <w:pPr>
        <w:pStyle w:val="ListParagraph"/>
        <w:numPr>
          <w:ilvl w:val="0"/>
          <w:numId w:val="32"/>
        </w:numPr>
        <w:jc w:val="both"/>
        <w:rPr>
          <w:sz w:val="24"/>
          <w:szCs w:val="24"/>
        </w:rPr>
      </w:pPr>
      <w:r w:rsidRPr="00572FD4">
        <w:rPr>
          <w:sz w:val="24"/>
          <w:szCs w:val="24"/>
        </w:rPr>
        <w:t>Extensively worked on XML parsers (SAX/DOM).</w:t>
      </w:r>
    </w:p>
    <w:p w:rsidR="00572FD4" w:rsidRPr="00572FD4" w:rsidRDefault="00572FD4" w:rsidP="00697C5E">
      <w:pPr>
        <w:pStyle w:val="ListParagraph"/>
        <w:numPr>
          <w:ilvl w:val="0"/>
          <w:numId w:val="32"/>
        </w:numPr>
        <w:jc w:val="both"/>
        <w:rPr>
          <w:sz w:val="24"/>
          <w:szCs w:val="24"/>
        </w:rPr>
      </w:pPr>
      <w:r w:rsidRPr="00572FD4">
        <w:rPr>
          <w:sz w:val="24"/>
          <w:szCs w:val="24"/>
        </w:rPr>
        <w:t>Used WSDL and SOAP protocol for Web Services implementation.</w:t>
      </w:r>
    </w:p>
    <w:p w:rsidR="00572FD4" w:rsidRPr="00572FD4" w:rsidRDefault="00572FD4" w:rsidP="00697C5E">
      <w:pPr>
        <w:pStyle w:val="ListParagraph"/>
        <w:numPr>
          <w:ilvl w:val="0"/>
          <w:numId w:val="32"/>
        </w:numPr>
        <w:jc w:val="both"/>
        <w:rPr>
          <w:sz w:val="24"/>
          <w:szCs w:val="24"/>
        </w:rPr>
      </w:pPr>
      <w:r w:rsidRPr="00572FD4">
        <w:rPr>
          <w:sz w:val="24"/>
          <w:szCs w:val="24"/>
        </w:rPr>
        <w:t>Used JDBC to access Oracle database for accessing customer information.</w:t>
      </w:r>
    </w:p>
    <w:p w:rsidR="00572FD4" w:rsidRPr="00572FD4" w:rsidRDefault="00572FD4" w:rsidP="00697C5E">
      <w:pPr>
        <w:pStyle w:val="ListParagraph"/>
        <w:numPr>
          <w:ilvl w:val="0"/>
          <w:numId w:val="32"/>
        </w:numPr>
        <w:jc w:val="both"/>
        <w:rPr>
          <w:sz w:val="24"/>
          <w:szCs w:val="24"/>
        </w:rPr>
      </w:pPr>
      <w:r w:rsidRPr="00572FD4">
        <w:rPr>
          <w:sz w:val="24"/>
          <w:szCs w:val="24"/>
        </w:rPr>
        <w:t>Developed application level logging using Log4J.</w:t>
      </w:r>
    </w:p>
    <w:p w:rsidR="00572FD4" w:rsidRPr="00572FD4" w:rsidRDefault="00572FD4" w:rsidP="00697C5E">
      <w:pPr>
        <w:pStyle w:val="ListParagraph"/>
        <w:numPr>
          <w:ilvl w:val="0"/>
          <w:numId w:val="32"/>
        </w:numPr>
        <w:jc w:val="both"/>
        <w:rPr>
          <w:sz w:val="24"/>
          <w:szCs w:val="24"/>
        </w:rPr>
      </w:pPr>
      <w:r w:rsidRPr="00572FD4">
        <w:rPr>
          <w:sz w:val="24"/>
          <w:szCs w:val="24"/>
        </w:rPr>
        <w:t>Used JUnit to do the unit testing.</w:t>
      </w:r>
    </w:p>
    <w:p w:rsidR="00572FD4" w:rsidRPr="00572FD4" w:rsidRDefault="00572FD4" w:rsidP="00697C5E">
      <w:pPr>
        <w:pStyle w:val="ListParagraph"/>
        <w:numPr>
          <w:ilvl w:val="0"/>
          <w:numId w:val="32"/>
        </w:numPr>
        <w:jc w:val="both"/>
        <w:rPr>
          <w:sz w:val="24"/>
          <w:szCs w:val="24"/>
        </w:rPr>
      </w:pPr>
      <w:r w:rsidRPr="00572FD4">
        <w:rPr>
          <w:sz w:val="24"/>
          <w:szCs w:val="24"/>
        </w:rPr>
        <w:t>Extensively used Tomcat Application server for development.</w:t>
      </w:r>
    </w:p>
    <w:p w:rsidR="00572FD4" w:rsidRPr="00572FD4" w:rsidRDefault="00572FD4" w:rsidP="00697C5E">
      <w:pPr>
        <w:pStyle w:val="ListParagraph"/>
        <w:numPr>
          <w:ilvl w:val="0"/>
          <w:numId w:val="32"/>
        </w:numPr>
        <w:jc w:val="both"/>
        <w:rPr>
          <w:sz w:val="24"/>
          <w:szCs w:val="24"/>
        </w:rPr>
      </w:pPr>
      <w:r w:rsidRPr="00572FD4">
        <w:rPr>
          <w:sz w:val="24"/>
          <w:szCs w:val="24"/>
        </w:rPr>
        <w:t>Used CVS for version controlling and JUnit for unit testing.</w:t>
      </w:r>
    </w:p>
    <w:p w:rsidR="00572FD4" w:rsidRPr="00572FD4" w:rsidRDefault="00572FD4" w:rsidP="00697C5E">
      <w:pPr>
        <w:pStyle w:val="ListParagraph"/>
        <w:numPr>
          <w:ilvl w:val="0"/>
          <w:numId w:val="32"/>
        </w:numPr>
        <w:jc w:val="both"/>
        <w:rPr>
          <w:sz w:val="24"/>
          <w:szCs w:val="24"/>
        </w:rPr>
      </w:pPr>
      <w:r w:rsidRPr="00572FD4">
        <w:rPr>
          <w:sz w:val="24"/>
          <w:szCs w:val="24"/>
        </w:rPr>
        <w:t>Involved in documenting the application Used XSLT for transforming the XML documents into other formats.</w:t>
      </w:r>
    </w:p>
    <w:p w:rsidR="00572FD4" w:rsidRPr="00572FD4" w:rsidRDefault="00572FD4" w:rsidP="00572FD4">
      <w:pPr>
        <w:pStyle w:val="ListParagraph"/>
        <w:jc w:val="both"/>
        <w:rPr>
          <w:sz w:val="24"/>
          <w:szCs w:val="24"/>
        </w:rPr>
      </w:pPr>
    </w:p>
    <w:p w:rsidR="00A654DF" w:rsidRDefault="00572FD4" w:rsidP="00572FD4">
      <w:pPr>
        <w:pStyle w:val="ListParagraph"/>
        <w:jc w:val="both"/>
        <w:rPr>
          <w:sz w:val="24"/>
          <w:szCs w:val="24"/>
        </w:rPr>
      </w:pPr>
      <w:r w:rsidRPr="00697C5E">
        <w:rPr>
          <w:b/>
          <w:sz w:val="24"/>
          <w:szCs w:val="24"/>
        </w:rPr>
        <w:t>Environment:</w:t>
      </w:r>
      <w:r w:rsidRPr="00572FD4">
        <w:rPr>
          <w:sz w:val="24"/>
          <w:szCs w:val="24"/>
        </w:rPr>
        <w:t xml:space="preserve">  JAVA, J2EE 1.4, NetBeans6.</w:t>
      </w:r>
      <w:r w:rsidR="008623BC">
        <w:rPr>
          <w:sz w:val="24"/>
          <w:szCs w:val="24"/>
        </w:rPr>
        <w:t>0, Tomcat Application Server</w:t>
      </w:r>
      <w:r w:rsidRPr="00572FD4">
        <w:rPr>
          <w:sz w:val="24"/>
          <w:szCs w:val="24"/>
        </w:rPr>
        <w:t>, WSAD 5.1.0, JSP 1.2, EJB2.0, Struts1.1, JMS, JDBC, JNDI, XML, XSL, XSLT, WSDL, SOAP, Hibernate 2.0, RUP, Rational Rose (2000), Log4J, JUnit, CVS, Oracle.</w:t>
      </w:r>
    </w:p>
    <w:p w:rsidR="002457BF" w:rsidRPr="00572FD4" w:rsidRDefault="002457BF" w:rsidP="00572FD4">
      <w:pPr>
        <w:pStyle w:val="ListParagraph"/>
        <w:jc w:val="both"/>
        <w:rPr>
          <w:sz w:val="24"/>
          <w:szCs w:val="24"/>
        </w:rPr>
      </w:pPr>
    </w:p>
    <w:p w:rsidR="00A654DF" w:rsidRPr="00572FD4" w:rsidRDefault="00A654DF" w:rsidP="00572FD4">
      <w:pPr>
        <w:pStyle w:val="ListParagraph"/>
        <w:jc w:val="both"/>
        <w:rPr>
          <w:sz w:val="24"/>
          <w:szCs w:val="24"/>
        </w:rPr>
      </w:pPr>
    </w:p>
    <w:p w:rsidR="002F5281" w:rsidRPr="00572FD4" w:rsidRDefault="002F5281" w:rsidP="00572FD4">
      <w:pPr>
        <w:pStyle w:val="ListParagraph"/>
        <w:jc w:val="both"/>
        <w:rPr>
          <w:sz w:val="24"/>
          <w:szCs w:val="24"/>
        </w:rPr>
      </w:pPr>
    </w:p>
    <w:p w:rsidR="00845818" w:rsidRDefault="00845818" w:rsidP="00572FD4">
      <w:pPr>
        <w:pStyle w:val="ListParagraph"/>
        <w:jc w:val="both"/>
        <w:rPr>
          <w:rFonts w:eastAsia="Arial Unicode MS"/>
          <w:b/>
          <w:color w:val="000000"/>
          <w:sz w:val="24"/>
          <w:szCs w:val="24"/>
        </w:rPr>
      </w:pPr>
    </w:p>
    <w:p w:rsidR="00845818" w:rsidRDefault="00845818" w:rsidP="00572FD4">
      <w:pPr>
        <w:pStyle w:val="ListParagraph"/>
        <w:jc w:val="both"/>
        <w:rPr>
          <w:rFonts w:eastAsia="Arial Unicode MS"/>
          <w:b/>
          <w:color w:val="000000"/>
          <w:sz w:val="24"/>
          <w:szCs w:val="24"/>
        </w:rPr>
      </w:pPr>
    </w:p>
    <w:p w:rsidR="008D3D04" w:rsidRDefault="008D3D04" w:rsidP="00572FD4">
      <w:pPr>
        <w:pStyle w:val="ListParagraph"/>
        <w:jc w:val="both"/>
        <w:rPr>
          <w:rFonts w:eastAsia="Arial Unicode MS"/>
          <w:b/>
          <w:color w:val="000000"/>
          <w:sz w:val="24"/>
          <w:szCs w:val="24"/>
        </w:rPr>
      </w:pPr>
    </w:p>
    <w:p w:rsidR="008D3D04" w:rsidRDefault="008D3D04" w:rsidP="00572FD4">
      <w:pPr>
        <w:pStyle w:val="ListParagraph"/>
        <w:jc w:val="both"/>
        <w:rPr>
          <w:rFonts w:eastAsia="Arial Unicode MS"/>
          <w:b/>
          <w:color w:val="000000"/>
          <w:sz w:val="24"/>
          <w:szCs w:val="24"/>
        </w:rPr>
      </w:pPr>
    </w:p>
    <w:p w:rsidR="008D3D04" w:rsidRDefault="008D3D04" w:rsidP="00572FD4">
      <w:pPr>
        <w:pStyle w:val="ListParagraph"/>
        <w:jc w:val="both"/>
        <w:rPr>
          <w:rFonts w:eastAsia="Arial Unicode MS"/>
          <w:b/>
          <w:color w:val="000000"/>
          <w:sz w:val="24"/>
          <w:szCs w:val="24"/>
        </w:rPr>
      </w:pPr>
    </w:p>
    <w:p w:rsidR="00572FD4" w:rsidRPr="00697C5E" w:rsidRDefault="00572FD4" w:rsidP="00572FD4">
      <w:pPr>
        <w:pStyle w:val="ListParagraph"/>
        <w:jc w:val="both"/>
        <w:rPr>
          <w:rFonts w:eastAsia="Arial Unicode MS"/>
          <w:b/>
          <w:color w:val="000000"/>
          <w:sz w:val="24"/>
          <w:szCs w:val="24"/>
        </w:rPr>
      </w:pPr>
      <w:r w:rsidRPr="00697C5E">
        <w:rPr>
          <w:rFonts w:eastAsia="Arial Unicode MS"/>
          <w:b/>
          <w:color w:val="000000"/>
          <w:sz w:val="24"/>
          <w:szCs w:val="24"/>
        </w:rPr>
        <w:t>Client</w:t>
      </w:r>
      <w:r w:rsidRPr="00697C5E">
        <w:rPr>
          <w:rFonts w:eastAsia="Arial Unicode MS"/>
          <w:b/>
          <w:color w:val="000000"/>
          <w:sz w:val="24"/>
          <w:szCs w:val="24"/>
        </w:rPr>
        <w:tab/>
      </w:r>
      <w:r w:rsidRPr="00697C5E">
        <w:rPr>
          <w:rFonts w:eastAsia="Arial Unicode MS"/>
          <w:b/>
          <w:color w:val="000000"/>
          <w:sz w:val="24"/>
          <w:szCs w:val="24"/>
        </w:rPr>
        <w:tab/>
        <w:t xml:space="preserve">: </w:t>
      </w:r>
      <w:r w:rsidRPr="00697C5E">
        <w:rPr>
          <w:b/>
          <w:color w:val="000000"/>
          <w:sz w:val="24"/>
          <w:szCs w:val="24"/>
        </w:rPr>
        <w:t>Infinera</w:t>
      </w:r>
    </w:p>
    <w:p w:rsidR="00572FD4" w:rsidRPr="00697C5E" w:rsidRDefault="00572FD4" w:rsidP="00572FD4">
      <w:pPr>
        <w:pStyle w:val="ListParagraph"/>
        <w:jc w:val="both"/>
        <w:rPr>
          <w:rFonts w:eastAsia="Arial Unicode MS"/>
          <w:b/>
          <w:color w:val="000000"/>
          <w:sz w:val="24"/>
          <w:szCs w:val="24"/>
        </w:rPr>
      </w:pPr>
      <w:r w:rsidRPr="00697C5E">
        <w:rPr>
          <w:rFonts w:eastAsia="Arial Unicode MS"/>
          <w:b/>
          <w:color w:val="000000"/>
          <w:sz w:val="24"/>
          <w:szCs w:val="24"/>
        </w:rPr>
        <w:t>Location</w:t>
      </w:r>
      <w:r w:rsidRPr="00697C5E">
        <w:rPr>
          <w:rFonts w:eastAsia="Arial Unicode MS"/>
          <w:b/>
          <w:color w:val="000000"/>
          <w:sz w:val="24"/>
          <w:szCs w:val="24"/>
        </w:rPr>
        <w:tab/>
        <w:t xml:space="preserve">: </w:t>
      </w:r>
      <w:r w:rsidRPr="00697C5E">
        <w:rPr>
          <w:b/>
          <w:color w:val="000000"/>
          <w:sz w:val="24"/>
          <w:szCs w:val="24"/>
        </w:rPr>
        <w:t>Sunnyvale , CA</w:t>
      </w:r>
    </w:p>
    <w:p w:rsidR="00572FD4" w:rsidRPr="00697C5E" w:rsidRDefault="008D3D04" w:rsidP="00572FD4">
      <w:pPr>
        <w:pStyle w:val="ListParagraph"/>
        <w:jc w:val="both"/>
        <w:rPr>
          <w:rFonts w:eastAsia="Arial Unicode MS"/>
          <w:b/>
          <w:color w:val="000000"/>
          <w:sz w:val="24"/>
          <w:szCs w:val="24"/>
        </w:rPr>
      </w:pPr>
      <w:r>
        <w:rPr>
          <w:rFonts w:eastAsia="Arial Unicode MS"/>
          <w:b/>
          <w:color w:val="000000"/>
          <w:sz w:val="24"/>
          <w:szCs w:val="24"/>
        </w:rPr>
        <w:t>Duration</w:t>
      </w:r>
      <w:r>
        <w:rPr>
          <w:rFonts w:eastAsia="Arial Unicode MS"/>
          <w:b/>
          <w:color w:val="000000"/>
          <w:sz w:val="24"/>
          <w:szCs w:val="24"/>
        </w:rPr>
        <w:tab/>
        <w:t>: June 2009</w:t>
      </w:r>
      <w:r w:rsidR="00572FD4" w:rsidRPr="00697C5E">
        <w:rPr>
          <w:rFonts w:eastAsia="Arial Unicode MS"/>
          <w:b/>
          <w:color w:val="000000"/>
          <w:sz w:val="24"/>
          <w:szCs w:val="24"/>
        </w:rPr>
        <w:t xml:space="preserve"> – </w:t>
      </w:r>
      <w:r>
        <w:rPr>
          <w:b/>
          <w:color w:val="000000"/>
          <w:sz w:val="24"/>
          <w:szCs w:val="24"/>
        </w:rPr>
        <w:t>December 2010</w:t>
      </w:r>
    </w:p>
    <w:p w:rsidR="00572FD4" w:rsidRPr="00697C5E" w:rsidRDefault="00572FD4" w:rsidP="00572FD4">
      <w:pPr>
        <w:pStyle w:val="ListParagraph"/>
        <w:jc w:val="both"/>
        <w:rPr>
          <w:b/>
          <w:sz w:val="24"/>
          <w:szCs w:val="24"/>
          <w:lang w:val="fr-FR"/>
        </w:rPr>
      </w:pPr>
      <w:r w:rsidRPr="00697C5E">
        <w:rPr>
          <w:b/>
          <w:color w:val="000000"/>
          <w:sz w:val="24"/>
          <w:szCs w:val="24"/>
        </w:rPr>
        <w:t xml:space="preserve">Role                :  </w:t>
      </w:r>
      <w:r w:rsidRPr="00697C5E">
        <w:rPr>
          <w:b/>
          <w:sz w:val="24"/>
          <w:szCs w:val="24"/>
          <w:lang w:val="fr-FR"/>
        </w:rPr>
        <w:t>Java Developer.</w:t>
      </w:r>
    </w:p>
    <w:p w:rsidR="00572FD4" w:rsidRPr="00572FD4" w:rsidRDefault="00572FD4" w:rsidP="00572FD4">
      <w:pPr>
        <w:pStyle w:val="ListParagraph"/>
        <w:jc w:val="both"/>
        <w:rPr>
          <w:color w:val="000000"/>
          <w:sz w:val="24"/>
          <w:szCs w:val="24"/>
        </w:rPr>
      </w:pPr>
    </w:p>
    <w:p w:rsidR="00572FD4" w:rsidRPr="00572FD4" w:rsidRDefault="00572FD4" w:rsidP="00572FD4">
      <w:pPr>
        <w:pStyle w:val="ListParagraph"/>
        <w:jc w:val="both"/>
        <w:rPr>
          <w:color w:val="000000"/>
          <w:sz w:val="24"/>
          <w:szCs w:val="24"/>
        </w:rPr>
      </w:pPr>
      <w:r w:rsidRPr="00697C5E">
        <w:rPr>
          <w:b/>
          <w:sz w:val="24"/>
          <w:szCs w:val="24"/>
        </w:rPr>
        <w:t>Description:</w:t>
      </w:r>
      <w:r w:rsidRPr="00572FD4">
        <w:rPr>
          <w:sz w:val="24"/>
          <w:szCs w:val="24"/>
        </w:rPr>
        <w:t xml:space="preserve"> </w:t>
      </w:r>
      <w:r w:rsidRPr="00697C5E">
        <w:rPr>
          <w:rStyle w:val="homebold1"/>
          <w:rFonts w:ascii="Times New Roman" w:eastAsiaTheme="majorEastAsia" w:hAnsi="Times New Roman"/>
          <w:b w:val="0"/>
          <w:color w:val="000000"/>
          <w:sz w:val="24"/>
          <w:szCs w:val="24"/>
        </w:rPr>
        <w:t>Infinera</w:t>
      </w:r>
      <w:r w:rsidRPr="00572FD4">
        <w:rPr>
          <w:rStyle w:val="homebold1"/>
          <w:rFonts w:ascii="Times New Roman" w:eastAsiaTheme="majorEastAsia" w:hAnsi="Times New Roman"/>
          <w:color w:val="000000"/>
          <w:sz w:val="24"/>
          <w:szCs w:val="24"/>
        </w:rPr>
        <w:t xml:space="preserve"> is </w:t>
      </w:r>
      <w:r w:rsidRPr="00572FD4">
        <w:rPr>
          <w:color w:val="000000"/>
          <w:sz w:val="24"/>
          <w:szCs w:val="24"/>
        </w:rPr>
        <w:t>a privately held semi-conductors company. It’s a Client\Server application designed to maintain customer accounts and support the business functi</w:t>
      </w:r>
      <w:r w:rsidR="00697C5E">
        <w:rPr>
          <w:color w:val="000000"/>
          <w:sz w:val="24"/>
          <w:szCs w:val="24"/>
        </w:rPr>
        <w:t>ons and financial transactions.</w:t>
      </w:r>
      <w:r w:rsidRPr="00572FD4">
        <w:rPr>
          <w:color w:val="000000"/>
          <w:sz w:val="24"/>
          <w:szCs w:val="24"/>
        </w:rPr>
        <w:t xml:space="preserve"> </w:t>
      </w:r>
      <w:r w:rsidR="00697C5E">
        <w:rPr>
          <w:color w:val="000000"/>
          <w:sz w:val="24"/>
          <w:szCs w:val="24"/>
        </w:rPr>
        <w:t>A</w:t>
      </w:r>
      <w:r w:rsidRPr="00572FD4">
        <w:rPr>
          <w:color w:val="000000"/>
          <w:sz w:val="24"/>
          <w:szCs w:val="24"/>
        </w:rPr>
        <w:t>pplication is designed for operators in the lab. The application is used to create new recipes for the existing tools, maintain the status of the tools, tool priorities etc.</w:t>
      </w:r>
    </w:p>
    <w:p w:rsidR="00572FD4" w:rsidRPr="00572FD4" w:rsidRDefault="00572FD4" w:rsidP="00572FD4">
      <w:pPr>
        <w:pStyle w:val="ListParagraph"/>
        <w:jc w:val="both"/>
        <w:rPr>
          <w:sz w:val="24"/>
          <w:szCs w:val="24"/>
        </w:rPr>
      </w:pPr>
    </w:p>
    <w:p w:rsidR="00572FD4" w:rsidRPr="00697C5E" w:rsidRDefault="00572FD4" w:rsidP="00572FD4">
      <w:pPr>
        <w:pStyle w:val="ListParagraph"/>
        <w:jc w:val="both"/>
        <w:rPr>
          <w:b/>
          <w:sz w:val="24"/>
          <w:szCs w:val="24"/>
        </w:rPr>
      </w:pPr>
      <w:r w:rsidRPr="00697C5E">
        <w:rPr>
          <w:b/>
          <w:sz w:val="24"/>
          <w:szCs w:val="24"/>
        </w:rPr>
        <w:t>Responsibilities:</w:t>
      </w:r>
    </w:p>
    <w:p w:rsidR="00572FD4" w:rsidRPr="00572FD4" w:rsidRDefault="00572FD4" w:rsidP="00697C5E">
      <w:pPr>
        <w:pStyle w:val="ListParagraph"/>
        <w:numPr>
          <w:ilvl w:val="0"/>
          <w:numId w:val="33"/>
        </w:numPr>
        <w:jc w:val="both"/>
        <w:rPr>
          <w:sz w:val="24"/>
          <w:szCs w:val="24"/>
        </w:rPr>
      </w:pPr>
      <w:r w:rsidRPr="00572FD4">
        <w:rPr>
          <w:sz w:val="24"/>
          <w:szCs w:val="24"/>
        </w:rPr>
        <w:t>Responsible for overall design and analysis of EXTJS UI Component development and integration with backend J2EE and brought the rich look and browser compatibility.</w:t>
      </w:r>
    </w:p>
    <w:p w:rsidR="00572FD4" w:rsidRPr="00572FD4" w:rsidRDefault="00572FD4" w:rsidP="00697C5E">
      <w:pPr>
        <w:pStyle w:val="ListParagraph"/>
        <w:numPr>
          <w:ilvl w:val="0"/>
          <w:numId w:val="33"/>
        </w:numPr>
        <w:jc w:val="both"/>
        <w:rPr>
          <w:sz w:val="24"/>
          <w:szCs w:val="24"/>
        </w:rPr>
      </w:pPr>
      <w:r w:rsidRPr="00572FD4">
        <w:rPr>
          <w:sz w:val="24"/>
          <w:szCs w:val="24"/>
        </w:rPr>
        <w:t>Involved in developing JSP pages and Servlets and using TagLibs for the web tier and validating the client data using the Java Script and deployed the applications on Tomcat Application Server.</w:t>
      </w:r>
    </w:p>
    <w:p w:rsidR="00572FD4" w:rsidRPr="00572FD4" w:rsidRDefault="00572FD4" w:rsidP="00697C5E">
      <w:pPr>
        <w:pStyle w:val="ListParagraph"/>
        <w:numPr>
          <w:ilvl w:val="0"/>
          <w:numId w:val="33"/>
        </w:numPr>
        <w:jc w:val="both"/>
        <w:rPr>
          <w:sz w:val="24"/>
          <w:szCs w:val="24"/>
        </w:rPr>
      </w:pPr>
      <w:r w:rsidRPr="00572FD4">
        <w:rPr>
          <w:sz w:val="24"/>
          <w:szCs w:val="24"/>
        </w:rPr>
        <w:t xml:space="preserve">Maintained good support with Business Analyst and Business Users to identify information needs as per business requirements. </w:t>
      </w:r>
    </w:p>
    <w:p w:rsidR="00572FD4" w:rsidRPr="00572FD4" w:rsidRDefault="00572FD4" w:rsidP="00697C5E">
      <w:pPr>
        <w:pStyle w:val="ListParagraph"/>
        <w:numPr>
          <w:ilvl w:val="0"/>
          <w:numId w:val="33"/>
        </w:numPr>
        <w:jc w:val="both"/>
        <w:rPr>
          <w:sz w:val="24"/>
          <w:szCs w:val="24"/>
        </w:rPr>
      </w:pPr>
      <w:r w:rsidRPr="00572FD4">
        <w:rPr>
          <w:sz w:val="24"/>
          <w:szCs w:val="24"/>
        </w:rPr>
        <w:t>Designing web pages for HTML files that supports AJAX component, Rich design time UI to use AJAX libraries</w:t>
      </w:r>
    </w:p>
    <w:p w:rsidR="00572FD4" w:rsidRPr="00572FD4" w:rsidRDefault="00572FD4" w:rsidP="00697C5E">
      <w:pPr>
        <w:pStyle w:val="ListParagraph"/>
        <w:numPr>
          <w:ilvl w:val="0"/>
          <w:numId w:val="33"/>
        </w:numPr>
        <w:jc w:val="both"/>
        <w:rPr>
          <w:sz w:val="24"/>
          <w:szCs w:val="24"/>
          <w:lang w:val="fr-FR"/>
        </w:rPr>
      </w:pPr>
      <w:r w:rsidRPr="00572FD4">
        <w:rPr>
          <w:sz w:val="24"/>
          <w:szCs w:val="24"/>
        </w:rPr>
        <w:t>Involved in designing and developing of Object Oriented methodologies using UML and created Use Case, Class, Sequence diagrams and also in complete development, testing and maintenance process of the application.</w:t>
      </w:r>
    </w:p>
    <w:p w:rsidR="00572FD4" w:rsidRPr="00572FD4" w:rsidRDefault="00572FD4" w:rsidP="00697C5E">
      <w:pPr>
        <w:pStyle w:val="ListParagraph"/>
        <w:numPr>
          <w:ilvl w:val="0"/>
          <w:numId w:val="33"/>
        </w:numPr>
        <w:jc w:val="both"/>
        <w:rPr>
          <w:sz w:val="24"/>
          <w:szCs w:val="24"/>
          <w:lang w:val="fr-FR"/>
        </w:rPr>
      </w:pPr>
      <w:r w:rsidRPr="00572FD4">
        <w:rPr>
          <w:sz w:val="24"/>
          <w:szCs w:val="24"/>
        </w:rPr>
        <w:t>Involved in High Level Design and prepared Logical view of the Application.</w:t>
      </w:r>
    </w:p>
    <w:p w:rsidR="00572FD4" w:rsidRPr="00572FD4" w:rsidRDefault="00572FD4" w:rsidP="00697C5E">
      <w:pPr>
        <w:pStyle w:val="ListParagraph"/>
        <w:numPr>
          <w:ilvl w:val="0"/>
          <w:numId w:val="33"/>
        </w:numPr>
        <w:jc w:val="both"/>
        <w:rPr>
          <w:sz w:val="24"/>
          <w:szCs w:val="24"/>
          <w:lang w:val="fr-FR"/>
        </w:rPr>
      </w:pPr>
      <w:r w:rsidRPr="00572FD4">
        <w:rPr>
          <w:sz w:val="24"/>
          <w:szCs w:val="24"/>
          <w:lang w:val="fr-FR"/>
        </w:rPr>
        <w:t>Coding Test Classes using  Junit  for unit testing, Performed functional integration system and validation testing.</w:t>
      </w:r>
    </w:p>
    <w:p w:rsidR="00572FD4" w:rsidRPr="00572FD4" w:rsidRDefault="00572FD4" w:rsidP="00572FD4">
      <w:pPr>
        <w:pStyle w:val="ListParagraph"/>
        <w:jc w:val="both"/>
        <w:rPr>
          <w:sz w:val="24"/>
          <w:szCs w:val="24"/>
        </w:rPr>
      </w:pPr>
    </w:p>
    <w:p w:rsidR="00572FD4" w:rsidRPr="00572FD4" w:rsidRDefault="00572FD4" w:rsidP="00572FD4">
      <w:pPr>
        <w:pStyle w:val="ListParagraph"/>
        <w:jc w:val="both"/>
        <w:rPr>
          <w:color w:val="000000"/>
          <w:sz w:val="24"/>
          <w:szCs w:val="24"/>
        </w:rPr>
      </w:pPr>
      <w:r w:rsidRPr="00697C5E">
        <w:rPr>
          <w:b/>
          <w:sz w:val="24"/>
          <w:szCs w:val="24"/>
        </w:rPr>
        <w:t>Environment:</w:t>
      </w:r>
      <w:r w:rsidRPr="00572FD4">
        <w:rPr>
          <w:sz w:val="24"/>
          <w:szCs w:val="24"/>
        </w:rPr>
        <w:t xml:space="preserve"> </w:t>
      </w:r>
      <w:r w:rsidRPr="00572FD4">
        <w:rPr>
          <w:color w:val="000000"/>
          <w:sz w:val="24"/>
          <w:szCs w:val="24"/>
        </w:rPr>
        <w:t>Java 6, Apache Tomcat, Database (Oracle), EXTJS, JSP, Servlets, HTML, DHTML, Ajax, JSON, CSS.</w:t>
      </w:r>
    </w:p>
    <w:p w:rsidR="001A3CF7" w:rsidRDefault="001A3CF7" w:rsidP="001A3CF7">
      <w:pPr>
        <w:pStyle w:val="ListParagraph"/>
        <w:ind w:left="0"/>
        <w:rPr>
          <w:b/>
          <w:color w:val="666666"/>
          <w:position w:val="-1"/>
          <w:sz w:val="29"/>
          <w:szCs w:val="29"/>
          <w:u w:val="single" w:color="CC3333"/>
        </w:rPr>
      </w:pPr>
    </w:p>
    <w:p w:rsidR="008D3D04" w:rsidRDefault="008D3D04" w:rsidP="001A3CF7">
      <w:pPr>
        <w:pStyle w:val="ListParagraph"/>
        <w:ind w:left="0"/>
        <w:rPr>
          <w:b/>
          <w:color w:val="666666"/>
          <w:position w:val="-1"/>
          <w:sz w:val="29"/>
          <w:szCs w:val="29"/>
          <w:u w:val="single" w:color="CC3333"/>
        </w:rPr>
      </w:pPr>
    </w:p>
    <w:p w:rsidR="008D3D04" w:rsidRDefault="008D3D04" w:rsidP="008D3D04">
      <w:pPr>
        <w:tabs>
          <w:tab w:val="left" w:pos="10720"/>
        </w:tabs>
        <w:spacing w:before="59"/>
        <w:rPr>
          <w:b/>
          <w:color w:val="666666"/>
          <w:sz w:val="29"/>
          <w:szCs w:val="29"/>
          <w:u w:val="single" w:color="CC3333"/>
        </w:rPr>
      </w:pPr>
      <w:r>
        <w:rPr>
          <w:b/>
          <w:color w:val="666666"/>
          <w:spacing w:val="4"/>
          <w:w w:val="101"/>
          <w:position w:val="-1"/>
          <w:sz w:val="29"/>
          <w:szCs w:val="29"/>
          <w:u w:val="single" w:color="CC3333"/>
        </w:rPr>
        <w:t>Educational B</w:t>
      </w:r>
      <w:r w:rsidRPr="00CD035A">
        <w:rPr>
          <w:b/>
          <w:color w:val="666666"/>
          <w:spacing w:val="4"/>
          <w:w w:val="101"/>
          <w:position w:val="-1"/>
          <w:sz w:val="29"/>
          <w:szCs w:val="29"/>
          <w:u w:val="single" w:color="CC3333"/>
        </w:rPr>
        <w:t>ackground</w:t>
      </w:r>
      <w:r w:rsidRPr="00CD035A">
        <w:rPr>
          <w:b/>
          <w:color w:val="666666"/>
          <w:sz w:val="29"/>
          <w:szCs w:val="29"/>
          <w:u w:val="single" w:color="CC3333"/>
        </w:rPr>
        <w:tab/>
      </w:r>
    </w:p>
    <w:p w:rsidR="008D3D04" w:rsidRDefault="008D3D04" w:rsidP="008D3D04">
      <w:pPr>
        <w:pStyle w:val="ListParagraph"/>
        <w:jc w:val="both"/>
        <w:rPr>
          <w:sz w:val="24"/>
          <w:szCs w:val="24"/>
        </w:rPr>
      </w:pPr>
    </w:p>
    <w:p w:rsidR="008D3D04" w:rsidRPr="00CD035A" w:rsidRDefault="008D3D04" w:rsidP="008D3D04">
      <w:pPr>
        <w:pStyle w:val="ListParagraph"/>
        <w:jc w:val="both"/>
        <w:rPr>
          <w:b/>
          <w:sz w:val="24"/>
          <w:szCs w:val="24"/>
        </w:rPr>
      </w:pPr>
      <w:r w:rsidRPr="00CD035A">
        <w:rPr>
          <w:b/>
          <w:sz w:val="24"/>
          <w:szCs w:val="24"/>
        </w:rPr>
        <w:t>Bachelor's Degree: AMRITA University, India.</w:t>
      </w:r>
    </w:p>
    <w:p w:rsidR="008D3D04" w:rsidRPr="00697C5E" w:rsidRDefault="008D3D04" w:rsidP="001A3CF7">
      <w:pPr>
        <w:pStyle w:val="ListParagraph"/>
        <w:ind w:left="0"/>
        <w:rPr>
          <w:b/>
          <w:color w:val="666666"/>
          <w:position w:val="-1"/>
          <w:sz w:val="29"/>
          <w:szCs w:val="29"/>
          <w:u w:val="single" w:color="CC3333"/>
        </w:rPr>
        <w:sectPr w:rsidR="008D3D04" w:rsidRPr="00697C5E">
          <w:pgSz w:w="12240" w:h="15840"/>
          <w:pgMar w:top="1240" w:right="680" w:bottom="280" w:left="680" w:header="720" w:footer="720" w:gutter="0"/>
          <w:cols w:space="720"/>
        </w:sectPr>
      </w:pPr>
    </w:p>
    <w:p w:rsidR="003F1910" w:rsidRPr="00D85E71" w:rsidRDefault="003F1910" w:rsidP="00D85E71">
      <w:pPr>
        <w:spacing w:before="7" w:line="140" w:lineRule="exact"/>
        <w:rPr>
          <w:sz w:val="14"/>
          <w:szCs w:val="14"/>
        </w:rPr>
        <w:sectPr w:rsidR="003F1910" w:rsidRPr="00D85E71">
          <w:type w:val="continuous"/>
          <w:pgSz w:w="12240" w:h="15840"/>
          <w:pgMar w:top="1240" w:right="680" w:bottom="280" w:left="680" w:header="720" w:footer="720" w:gutter="0"/>
          <w:cols w:space="720"/>
        </w:sectPr>
      </w:pPr>
    </w:p>
    <w:p w:rsidR="003F1910" w:rsidRDefault="003F1910" w:rsidP="00697C5E">
      <w:pPr>
        <w:spacing w:line="258" w:lineRule="auto"/>
        <w:ind w:right="2771"/>
        <w:rPr>
          <w:sz w:val="21"/>
          <w:szCs w:val="21"/>
        </w:rPr>
      </w:pPr>
    </w:p>
    <w:sectPr w:rsidR="003F1910">
      <w:pgSz w:w="12240" w:h="15840"/>
      <w:pgMar w:top="560" w:right="70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65D6C"/>
    <w:multiLevelType w:val="hybridMultilevel"/>
    <w:tmpl w:val="A928066A"/>
    <w:lvl w:ilvl="0" w:tplc="04090001">
      <w:start w:val="1"/>
      <w:numFmt w:val="bullet"/>
      <w:lvlText w:val=""/>
      <w:lvlJc w:val="left"/>
      <w:pPr>
        <w:tabs>
          <w:tab w:val="num" w:pos="720"/>
        </w:tabs>
        <w:ind w:left="720" w:hanging="360"/>
      </w:pPr>
      <w:rPr>
        <w:rFonts w:ascii="Symbol" w:hAnsi="Symbol" w:hint="default"/>
      </w:rPr>
    </w:lvl>
    <w:lvl w:ilvl="1" w:tplc="30827256">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4A16D6"/>
    <w:multiLevelType w:val="hybridMultilevel"/>
    <w:tmpl w:val="8EBA0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866139"/>
    <w:multiLevelType w:val="multilevel"/>
    <w:tmpl w:val="1B4693D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1293518B"/>
    <w:multiLevelType w:val="hybridMultilevel"/>
    <w:tmpl w:val="321E13EC"/>
    <w:lvl w:ilvl="0" w:tplc="04090001">
      <w:start w:val="1"/>
      <w:numFmt w:val="bullet"/>
      <w:lvlText w:val=""/>
      <w:lvlJc w:val="left"/>
      <w:pPr>
        <w:ind w:left="452" w:hanging="360"/>
      </w:pPr>
      <w:rPr>
        <w:rFonts w:ascii="Symbol" w:hAnsi="Symbol" w:hint="default"/>
      </w:rPr>
    </w:lvl>
    <w:lvl w:ilvl="1" w:tplc="04090003" w:tentative="1">
      <w:start w:val="1"/>
      <w:numFmt w:val="bullet"/>
      <w:lvlText w:val="o"/>
      <w:lvlJc w:val="left"/>
      <w:pPr>
        <w:ind w:left="1172" w:hanging="360"/>
      </w:pPr>
      <w:rPr>
        <w:rFonts w:ascii="Courier New" w:hAnsi="Courier New" w:cs="Courier New" w:hint="default"/>
      </w:rPr>
    </w:lvl>
    <w:lvl w:ilvl="2" w:tplc="04090005" w:tentative="1">
      <w:start w:val="1"/>
      <w:numFmt w:val="bullet"/>
      <w:lvlText w:val=""/>
      <w:lvlJc w:val="left"/>
      <w:pPr>
        <w:ind w:left="1892" w:hanging="360"/>
      </w:pPr>
      <w:rPr>
        <w:rFonts w:ascii="Wingdings" w:hAnsi="Wingdings" w:hint="default"/>
      </w:rPr>
    </w:lvl>
    <w:lvl w:ilvl="3" w:tplc="04090001" w:tentative="1">
      <w:start w:val="1"/>
      <w:numFmt w:val="bullet"/>
      <w:lvlText w:val=""/>
      <w:lvlJc w:val="left"/>
      <w:pPr>
        <w:ind w:left="2612" w:hanging="360"/>
      </w:pPr>
      <w:rPr>
        <w:rFonts w:ascii="Symbol" w:hAnsi="Symbol" w:hint="default"/>
      </w:rPr>
    </w:lvl>
    <w:lvl w:ilvl="4" w:tplc="04090003" w:tentative="1">
      <w:start w:val="1"/>
      <w:numFmt w:val="bullet"/>
      <w:lvlText w:val="o"/>
      <w:lvlJc w:val="left"/>
      <w:pPr>
        <w:ind w:left="3332" w:hanging="360"/>
      </w:pPr>
      <w:rPr>
        <w:rFonts w:ascii="Courier New" w:hAnsi="Courier New" w:cs="Courier New" w:hint="default"/>
      </w:rPr>
    </w:lvl>
    <w:lvl w:ilvl="5" w:tplc="04090005" w:tentative="1">
      <w:start w:val="1"/>
      <w:numFmt w:val="bullet"/>
      <w:lvlText w:val=""/>
      <w:lvlJc w:val="left"/>
      <w:pPr>
        <w:ind w:left="4052" w:hanging="360"/>
      </w:pPr>
      <w:rPr>
        <w:rFonts w:ascii="Wingdings" w:hAnsi="Wingdings" w:hint="default"/>
      </w:rPr>
    </w:lvl>
    <w:lvl w:ilvl="6" w:tplc="04090001" w:tentative="1">
      <w:start w:val="1"/>
      <w:numFmt w:val="bullet"/>
      <w:lvlText w:val=""/>
      <w:lvlJc w:val="left"/>
      <w:pPr>
        <w:ind w:left="4772" w:hanging="360"/>
      </w:pPr>
      <w:rPr>
        <w:rFonts w:ascii="Symbol" w:hAnsi="Symbol" w:hint="default"/>
      </w:rPr>
    </w:lvl>
    <w:lvl w:ilvl="7" w:tplc="04090003" w:tentative="1">
      <w:start w:val="1"/>
      <w:numFmt w:val="bullet"/>
      <w:lvlText w:val="o"/>
      <w:lvlJc w:val="left"/>
      <w:pPr>
        <w:ind w:left="5492" w:hanging="360"/>
      </w:pPr>
      <w:rPr>
        <w:rFonts w:ascii="Courier New" w:hAnsi="Courier New" w:cs="Courier New" w:hint="default"/>
      </w:rPr>
    </w:lvl>
    <w:lvl w:ilvl="8" w:tplc="04090005" w:tentative="1">
      <w:start w:val="1"/>
      <w:numFmt w:val="bullet"/>
      <w:lvlText w:val=""/>
      <w:lvlJc w:val="left"/>
      <w:pPr>
        <w:ind w:left="6212" w:hanging="360"/>
      </w:pPr>
      <w:rPr>
        <w:rFonts w:ascii="Wingdings" w:hAnsi="Wingdings" w:hint="default"/>
      </w:rPr>
    </w:lvl>
  </w:abstractNum>
  <w:abstractNum w:abstractNumId="4" w15:restartNumberingAfterBreak="0">
    <w:nsid w:val="13BC3990"/>
    <w:multiLevelType w:val="hybridMultilevel"/>
    <w:tmpl w:val="2BACA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7205CC"/>
    <w:multiLevelType w:val="hybridMultilevel"/>
    <w:tmpl w:val="1CE87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DA22FB"/>
    <w:multiLevelType w:val="hybridMultilevel"/>
    <w:tmpl w:val="4FA878A4"/>
    <w:lvl w:ilvl="0" w:tplc="04090001">
      <w:start w:val="1"/>
      <w:numFmt w:val="bullet"/>
      <w:lvlText w:val=""/>
      <w:lvlJc w:val="left"/>
      <w:pPr>
        <w:ind w:left="360" w:hanging="360"/>
      </w:pPr>
      <w:rPr>
        <w:rFonts w:ascii="Symbol" w:hAnsi="Symbol" w:hint="default"/>
        <w:sz w:val="22"/>
        <w:szCs w:val="24"/>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21A97BAD"/>
    <w:multiLevelType w:val="hybridMultilevel"/>
    <w:tmpl w:val="C27A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9570C"/>
    <w:multiLevelType w:val="multilevel"/>
    <w:tmpl w:val="5BD4338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B7270A2"/>
    <w:multiLevelType w:val="hybridMultilevel"/>
    <w:tmpl w:val="6F2A2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C1298C"/>
    <w:multiLevelType w:val="hybridMultilevel"/>
    <w:tmpl w:val="37984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6840D4"/>
    <w:multiLevelType w:val="hybridMultilevel"/>
    <w:tmpl w:val="AAB44DF2"/>
    <w:lvl w:ilvl="0" w:tplc="04090001">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245A2C"/>
    <w:multiLevelType w:val="hybridMultilevel"/>
    <w:tmpl w:val="42122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C14A89"/>
    <w:multiLevelType w:val="hybridMultilevel"/>
    <w:tmpl w:val="55840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FC1104"/>
    <w:multiLevelType w:val="hybridMultilevel"/>
    <w:tmpl w:val="8122840E"/>
    <w:lvl w:ilvl="0" w:tplc="F05A2C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E1463B"/>
    <w:multiLevelType w:val="hybridMultilevel"/>
    <w:tmpl w:val="014CFBFC"/>
    <w:lvl w:ilvl="0" w:tplc="8DBAA4CA">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46FC02E3"/>
    <w:multiLevelType w:val="hybridMultilevel"/>
    <w:tmpl w:val="C5364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FF725A"/>
    <w:multiLevelType w:val="hybridMultilevel"/>
    <w:tmpl w:val="6C3A7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6177C3"/>
    <w:multiLevelType w:val="hybridMultilevel"/>
    <w:tmpl w:val="C382DFFE"/>
    <w:lvl w:ilvl="0" w:tplc="7FFE94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F01C1"/>
    <w:multiLevelType w:val="hybridMultilevel"/>
    <w:tmpl w:val="F15E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4466C"/>
    <w:multiLevelType w:val="hybridMultilevel"/>
    <w:tmpl w:val="E0B2A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AF4416"/>
    <w:multiLevelType w:val="hybridMultilevel"/>
    <w:tmpl w:val="9D3C9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3C20175"/>
    <w:multiLevelType w:val="hybridMultilevel"/>
    <w:tmpl w:val="05E6A0D8"/>
    <w:lvl w:ilvl="0" w:tplc="52B434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87BAC"/>
    <w:multiLevelType w:val="hybridMultilevel"/>
    <w:tmpl w:val="B1A2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9A3EF5"/>
    <w:multiLevelType w:val="hybridMultilevel"/>
    <w:tmpl w:val="59A0DFB8"/>
    <w:lvl w:ilvl="0" w:tplc="DEDE90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211185"/>
    <w:multiLevelType w:val="hybridMultilevel"/>
    <w:tmpl w:val="B2283506"/>
    <w:lvl w:ilvl="0" w:tplc="CB6457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92361C"/>
    <w:multiLevelType w:val="hybridMultilevel"/>
    <w:tmpl w:val="21204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910CB9"/>
    <w:multiLevelType w:val="multilevel"/>
    <w:tmpl w:val="6C4651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7376A4A"/>
    <w:multiLevelType w:val="hybridMultilevel"/>
    <w:tmpl w:val="43D25C90"/>
    <w:lvl w:ilvl="0" w:tplc="53A2D1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95156D"/>
    <w:multiLevelType w:val="hybridMultilevel"/>
    <w:tmpl w:val="444EC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867F23"/>
    <w:multiLevelType w:val="hybridMultilevel"/>
    <w:tmpl w:val="7F7A0FA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047035"/>
    <w:multiLevelType w:val="hybridMultilevel"/>
    <w:tmpl w:val="D5B61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0A778AB"/>
    <w:multiLevelType w:val="hybridMultilevel"/>
    <w:tmpl w:val="0B180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1242F22"/>
    <w:multiLevelType w:val="hybridMultilevel"/>
    <w:tmpl w:val="BE929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2E638C1"/>
    <w:multiLevelType w:val="hybridMultilevel"/>
    <w:tmpl w:val="E870A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6917626"/>
    <w:multiLevelType w:val="hybridMultilevel"/>
    <w:tmpl w:val="C98A6A5A"/>
    <w:lvl w:ilvl="0" w:tplc="04090001">
      <w:start w:val="1"/>
      <w:numFmt w:val="bullet"/>
      <w:lvlText w:val=""/>
      <w:lvlJc w:val="left"/>
      <w:pPr>
        <w:tabs>
          <w:tab w:val="num" w:pos="360"/>
        </w:tabs>
        <w:ind w:left="360" w:hanging="360"/>
      </w:pPr>
      <w:rPr>
        <w:rFonts w:ascii="Symbol" w:hAnsi="Symbol" w:hint="default"/>
        <w:sz w:val="22"/>
      </w:rPr>
    </w:lvl>
    <w:lvl w:ilvl="1" w:tplc="30827256">
      <w:start w:val="1"/>
      <w:numFmt w:val="bullet"/>
      <w:lvlText w:val=""/>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A6549DE"/>
    <w:multiLevelType w:val="hybridMultilevel"/>
    <w:tmpl w:val="39CED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7"/>
  </w:num>
  <w:num w:numId="4">
    <w:abstractNumId w:val="19"/>
  </w:num>
  <w:num w:numId="5">
    <w:abstractNumId w:val="0"/>
  </w:num>
  <w:num w:numId="6">
    <w:abstractNumId w:val="15"/>
  </w:num>
  <w:num w:numId="7">
    <w:abstractNumId w:val="16"/>
  </w:num>
  <w:num w:numId="8">
    <w:abstractNumId w:val="32"/>
  </w:num>
  <w:num w:numId="9">
    <w:abstractNumId w:val="28"/>
  </w:num>
  <w:num w:numId="10">
    <w:abstractNumId w:val="1"/>
  </w:num>
  <w:num w:numId="11">
    <w:abstractNumId w:val="14"/>
  </w:num>
  <w:num w:numId="12">
    <w:abstractNumId w:val="23"/>
  </w:num>
  <w:num w:numId="13">
    <w:abstractNumId w:val="18"/>
  </w:num>
  <w:num w:numId="14">
    <w:abstractNumId w:val="29"/>
  </w:num>
  <w:num w:numId="15">
    <w:abstractNumId w:val="22"/>
  </w:num>
  <w:num w:numId="16">
    <w:abstractNumId w:val="17"/>
  </w:num>
  <w:num w:numId="17">
    <w:abstractNumId w:val="24"/>
  </w:num>
  <w:num w:numId="18">
    <w:abstractNumId w:val="34"/>
  </w:num>
  <w:num w:numId="19">
    <w:abstractNumId w:val="25"/>
  </w:num>
  <w:num w:numId="20">
    <w:abstractNumId w:val="26"/>
  </w:num>
  <w:num w:numId="21">
    <w:abstractNumId w:val="10"/>
  </w:num>
  <w:num w:numId="22">
    <w:abstractNumId w:val="12"/>
  </w:num>
  <w:num w:numId="23">
    <w:abstractNumId w:val="36"/>
  </w:num>
  <w:num w:numId="24">
    <w:abstractNumId w:val="5"/>
  </w:num>
  <w:num w:numId="25">
    <w:abstractNumId w:val="20"/>
  </w:num>
  <w:num w:numId="26">
    <w:abstractNumId w:val="30"/>
  </w:num>
  <w:num w:numId="27">
    <w:abstractNumId w:val="6"/>
  </w:num>
  <w:num w:numId="28">
    <w:abstractNumId w:val="35"/>
  </w:num>
  <w:num w:numId="29">
    <w:abstractNumId w:val="11"/>
  </w:num>
  <w:num w:numId="30">
    <w:abstractNumId w:val="31"/>
  </w:num>
  <w:num w:numId="31">
    <w:abstractNumId w:val="4"/>
  </w:num>
  <w:num w:numId="32">
    <w:abstractNumId w:val="9"/>
  </w:num>
  <w:num w:numId="33">
    <w:abstractNumId w:val="21"/>
  </w:num>
  <w:num w:numId="34">
    <w:abstractNumId w:val="27"/>
  </w:num>
  <w:num w:numId="35">
    <w:abstractNumId w:val="8"/>
  </w:num>
  <w:num w:numId="36">
    <w:abstractNumId w:val="13"/>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910"/>
    <w:rsid w:val="00025971"/>
    <w:rsid w:val="001515E8"/>
    <w:rsid w:val="001A3CF7"/>
    <w:rsid w:val="002457BF"/>
    <w:rsid w:val="00246E60"/>
    <w:rsid w:val="00276269"/>
    <w:rsid w:val="002D6CF1"/>
    <w:rsid w:val="002F5281"/>
    <w:rsid w:val="00340387"/>
    <w:rsid w:val="00345BDA"/>
    <w:rsid w:val="003C7C18"/>
    <w:rsid w:val="003F17AE"/>
    <w:rsid w:val="003F1910"/>
    <w:rsid w:val="004308DD"/>
    <w:rsid w:val="004C417F"/>
    <w:rsid w:val="004D392A"/>
    <w:rsid w:val="00536944"/>
    <w:rsid w:val="00557B3F"/>
    <w:rsid w:val="00572FD4"/>
    <w:rsid w:val="005C67E5"/>
    <w:rsid w:val="005C774D"/>
    <w:rsid w:val="00670026"/>
    <w:rsid w:val="00697C5E"/>
    <w:rsid w:val="00726171"/>
    <w:rsid w:val="007858AA"/>
    <w:rsid w:val="00845818"/>
    <w:rsid w:val="008623BC"/>
    <w:rsid w:val="00864FF3"/>
    <w:rsid w:val="00882A63"/>
    <w:rsid w:val="00897FD1"/>
    <w:rsid w:val="008C013A"/>
    <w:rsid w:val="008D3D04"/>
    <w:rsid w:val="008E2A72"/>
    <w:rsid w:val="0090369F"/>
    <w:rsid w:val="009C6595"/>
    <w:rsid w:val="009E2C86"/>
    <w:rsid w:val="00A654DF"/>
    <w:rsid w:val="00B37A6C"/>
    <w:rsid w:val="00BE23F2"/>
    <w:rsid w:val="00C44B62"/>
    <w:rsid w:val="00D85E71"/>
    <w:rsid w:val="00D870A6"/>
    <w:rsid w:val="00DF78B2"/>
    <w:rsid w:val="00E139B1"/>
    <w:rsid w:val="00E35AA1"/>
    <w:rsid w:val="00E3686E"/>
    <w:rsid w:val="00E94616"/>
    <w:rsid w:val="00E963ED"/>
    <w:rsid w:val="00EA131B"/>
    <w:rsid w:val="00ED1464"/>
    <w:rsid w:val="00EF65DC"/>
    <w:rsid w:val="00F11D37"/>
    <w:rsid w:val="00FA5C6B"/>
    <w:rsid w:val="00FB00EA"/>
    <w:rsid w:val="00FB0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899A46-14D4-4EBD-89B6-68598628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025971"/>
    <w:rPr>
      <w:color w:val="0000FF" w:themeColor="hyperlink"/>
      <w:u w:val="single"/>
    </w:rPr>
  </w:style>
  <w:style w:type="paragraph" w:styleId="ListParagraph">
    <w:name w:val="List Paragraph"/>
    <w:basedOn w:val="Normal"/>
    <w:qFormat/>
    <w:rsid w:val="009C6595"/>
    <w:pPr>
      <w:ind w:left="720"/>
      <w:contextualSpacing/>
    </w:pPr>
  </w:style>
  <w:style w:type="character" w:customStyle="1" w:styleId="homebold1">
    <w:name w:val="homebold1"/>
    <w:basedOn w:val="DefaultParagraphFont"/>
    <w:rsid w:val="002F5281"/>
    <w:rPr>
      <w:rFonts w:ascii="Verdana" w:hAnsi="Verdana" w:hint="default"/>
      <w:b/>
      <w:bCs/>
      <w:i w:val="0"/>
      <w:iCs w:val="0"/>
      <w:strike w:val="0"/>
      <w:dstrike w:val="0"/>
      <w:color w:val="FF0033"/>
      <w:sz w:val="17"/>
      <w:szCs w:val="17"/>
      <w:u w:val="none"/>
      <w:effect w:val="none"/>
      <w:shd w:val="clear" w:color="auto" w:fill="FFFFFF"/>
    </w:rPr>
  </w:style>
  <w:style w:type="paragraph" w:styleId="HTMLPreformatted">
    <w:name w:val="HTML Preformatted"/>
    <w:basedOn w:val="Normal"/>
    <w:link w:val="HTMLPreformattedChar"/>
    <w:rsid w:val="002F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basedOn w:val="DefaultParagraphFont"/>
    <w:link w:val="HTMLPreformatted"/>
    <w:rsid w:val="002F5281"/>
    <w:rPr>
      <w:rFonts w:ascii="Courier New" w:eastAsia="Courier New" w:hAnsi="Courier New" w:cs="Courier New"/>
    </w:rPr>
  </w:style>
  <w:style w:type="character" w:customStyle="1" w:styleId="apple-converted-space">
    <w:name w:val="apple-converted-space"/>
    <w:rsid w:val="002F5281"/>
  </w:style>
  <w:style w:type="paragraph" w:styleId="Header">
    <w:name w:val="header"/>
    <w:basedOn w:val="Normal"/>
    <w:link w:val="HeaderChar"/>
    <w:rsid w:val="002F5281"/>
    <w:pPr>
      <w:tabs>
        <w:tab w:val="center" w:pos="4320"/>
        <w:tab w:val="right" w:pos="8640"/>
      </w:tabs>
    </w:pPr>
    <w:rPr>
      <w:sz w:val="24"/>
      <w:szCs w:val="24"/>
    </w:rPr>
  </w:style>
  <w:style w:type="character" w:customStyle="1" w:styleId="HeaderChar">
    <w:name w:val="Header Char"/>
    <w:basedOn w:val="DefaultParagraphFont"/>
    <w:link w:val="Header"/>
    <w:rsid w:val="002F5281"/>
    <w:rPr>
      <w:sz w:val="24"/>
      <w:szCs w:val="24"/>
    </w:rPr>
  </w:style>
  <w:style w:type="character" w:customStyle="1" w:styleId="normalchar">
    <w:name w:val="normal__char"/>
    <w:basedOn w:val="DefaultParagraphFont"/>
    <w:rsid w:val="002F5281"/>
  </w:style>
  <w:style w:type="table" w:styleId="PlainTable1">
    <w:name w:val="Plain Table 1"/>
    <w:basedOn w:val="TableNormal"/>
    <w:uiPriority w:val="41"/>
    <w:rsid w:val="00D870A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ellHeading">
    <w:name w:val="Cell_Heading"/>
    <w:basedOn w:val="Normal"/>
    <w:rsid w:val="00572FD4"/>
    <w:pPr>
      <w:suppressAutoHyphens/>
      <w:spacing w:after="200" w:line="276" w:lineRule="auto"/>
    </w:pPr>
    <w:rPr>
      <w:rFonts w:ascii="Calibri" w:eastAsia="Calibri" w:hAnsi="Calibri"/>
      <w:kern w:val="1"/>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050449">
      <w:bodyDiv w:val="1"/>
      <w:marLeft w:val="0"/>
      <w:marRight w:val="0"/>
      <w:marTop w:val="0"/>
      <w:marBottom w:val="0"/>
      <w:divBdr>
        <w:top w:val="none" w:sz="0" w:space="0" w:color="auto"/>
        <w:left w:val="none" w:sz="0" w:space="0" w:color="auto"/>
        <w:bottom w:val="none" w:sz="0" w:space="0" w:color="auto"/>
        <w:right w:val="none" w:sz="0" w:space="0" w:color="auto"/>
      </w:divBdr>
      <w:divsChild>
        <w:div w:id="1816947969">
          <w:marLeft w:val="0"/>
          <w:marRight w:val="0"/>
          <w:marTop w:val="0"/>
          <w:marBottom w:val="0"/>
          <w:divBdr>
            <w:top w:val="none" w:sz="0" w:space="0" w:color="auto"/>
            <w:left w:val="none" w:sz="0" w:space="0" w:color="auto"/>
            <w:bottom w:val="none" w:sz="0" w:space="0" w:color="auto"/>
            <w:right w:val="none" w:sz="0" w:space="0" w:color="auto"/>
          </w:divBdr>
          <w:divsChild>
            <w:div w:id="1735351011">
              <w:marLeft w:val="0"/>
              <w:marRight w:val="0"/>
              <w:marTop w:val="0"/>
              <w:marBottom w:val="75"/>
              <w:divBdr>
                <w:top w:val="none" w:sz="0" w:space="0" w:color="auto"/>
                <w:left w:val="none" w:sz="0" w:space="0" w:color="auto"/>
                <w:bottom w:val="none" w:sz="0" w:space="0" w:color="auto"/>
                <w:right w:val="none" w:sz="0" w:space="0" w:color="auto"/>
              </w:divBdr>
              <w:divsChild>
                <w:div w:id="7537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6690">
          <w:marLeft w:val="0"/>
          <w:marRight w:val="0"/>
          <w:marTop w:val="0"/>
          <w:marBottom w:val="0"/>
          <w:divBdr>
            <w:top w:val="none" w:sz="0" w:space="0" w:color="auto"/>
            <w:left w:val="none" w:sz="0" w:space="0" w:color="auto"/>
            <w:bottom w:val="none" w:sz="0" w:space="0" w:color="auto"/>
            <w:right w:val="none" w:sz="0" w:space="0" w:color="auto"/>
          </w:divBdr>
          <w:divsChild>
            <w:div w:id="1742020278">
              <w:marLeft w:val="0"/>
              <w:marRight w:val="0"/>
              <w:marTop w:val="0"/>
              <w:marBottom w:val="75"/>
              <w:divBdr>
                <w:top w:val="none" w:sz="0" w:space="0" w:color="auto"/>
                <w:left w:val="none" w:sz="0" w:space="0" w:color="auto"/>
                <w:bottom w:val="none" w:sz="0" w:space="0" w:color="auto"/>
                <w:right w:val="none" w:sz="0" w:space="0" w:color="auto"/>
              </w:divBdr>
              <w:divsChild>
                <w:div w:id="40717243">
                  <w:marLeft w:val="0"/>
                  <w:marRight w:val="0"/>
                  <w:marTop w:val="0"/>
                  <w:marBottom w:val="0"/>
                  <w:divBdr>
                    <w:top w:val="none" w:sz="0" w:space="0" w:color="auto"/>
                    <w:left w:val="none" w:sz="0" w:space="0" w:color="auto"/>
                    <w:bottom w:val="none" w:sz="0" w:space="0" w:color="auto"/>
                    <w:right w:val="none" w:sz="0" w:space="0" w:color="auto"/>
                  </w:divBdr>
                  <w:divsChild>
                    <w:div w:id="1709254908">
                      <w:marLeft w:val="0"/>
                      <w:marRight w:val="0"/>
                      <w:marTop w:val="0"/>
                      <w:marBottom w:val="0"/>
                      <w:divBdr>
                        <w:top w:val="none" w:sz="0" w:space="0" w:color="auto"/>
                        <w:left w:val="none" w:sz="0" w:space="0" w:color="auto"/>
                        <w:bottom w:val="none" w:sz="0" w:space="0" w:color="auto"/>
                        <w:right w:val="none" w:sz="0" w:space="0" w:color="auto"/>
                      </w:divBdr>
                    </w:div>
                    <w:div w:id="18135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82002">
          <w:marLeft w:val="0"/>
          <w:marRight w:val="0"/>
          <w:marTop w:val="0"/>
          <w:marBottom w:val="0"/>
          <w:divBdr>
            <w:top w:val="none" w:sz="0" w:space="0" w:color="auto"/>
            <w:left w:val="none" w:sz="0" w:space="0" w:color="auto"/>
            <w:bottom w:val="none" w:sz="0" w:space="0" w:color="auto"/>
            <w:right w:val="none" w:sz="0" w:space="0" w:color="auto"/>
          </w:divBdr>
          <w:divsChild>
            <w:div w:id="896211707">
              <w:marLeft w:val="0"/>
              <w:marRight w:val="0"/>
              <w:marTop w:val="0"/>
              <w:marBottom w:val="75"/>
              <w:divBdr>
                <w:top w:val="none" w:sz="0" w:space="0" w:color="auto"/>
                <w:left w:val="none" w:sz="0" w:space="0" w:color="auto"/>
                <w:bottom w:val="none" w:sz="0" w:space="0" w:color="auto"/>
                <w:right w:val="none" w:sz="0" w:space="0" w:color="auto"/>
              </w:divBdr>
              <w:divsChild>
                <w:div w:id="1520243935">
                  <w:marLeft w:val="0"/>
                  <w:marRight w:val="0"/>
                  <w:marTop w:val="0"/>
                  <w:marBottom w:val="0"/>
                  <w:divBdr>
                    <w:top w:val="none" w:sz="0" w:space="0" w:color="auto"/>
                    <w:left w:val="none" w:sz="0" w:space="0" w:color="auto"/>
                    <w:bottom w:val="none" w:sz="0" w:space="0" w:color="auto"/>
                    <w:right w:val="none" w:sz="0" w:space="0" w:color="auto"/>
                  </w:divBdr>
                  <w:divsChild>
                    <w:div w:id="1337074794">
                      <w:marLeft w:val="0"/>
                      <w:marRight w:val="0"/>
                      <w:marTop w:val="0"/>
                      <w:marBottom w:val="0"/>
                      <w:divBdr>
                        <w:top w:val="none" w:sz="0" w:space="0" w:color="auto"/>
                        <w:left w:val="none" w:sz="0" w:space="0" w:color="auto"/>
                        <w:bottom w:val="none" w:sz="0" w:space="0" w:color="auto"/>
                        <w:right w:val="none" w:sz="0" w:space="0" w:color="auto"/>
                      </w:divBdr>
                    </w:div>
                    <w:div w:id="1246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49382">
          <w:marLeft w:val="0"/>
          <w:marRight w:val="0"/>
          <w:marTop w:val="0"/>
          <w:marBottom w:val="0"/>
          <w:divBdr>
            <w:top w:val="none" w:sz="0" w:space="0" w:color="auto"/>
            <w:left w:val="none" w:sz="0" w:space="0" w:color="auto"/>
            <w:bottom w:val="none" w:sz="0" w:space="0" w:color="auto"/>
            <w:right w:val="none" w:sz="0" w:space="0" w:color="auto"/>
          </w:divBdr>
          <w:divsChild>
            <w:div w:id="1144274642">
              <w:marLeft w:val="0"/>
              <w:marRight w:val="0"/>
              <w:marTop w:val="0"/>
              <w:marBottom w:val="75"/>
              <w:divBdr>
                <w:top w:val="none" w:sz="0" w:space="0" w:color="auto"/>
                <w:left w:val="none" w:sz="0" w:space="0" w:color="auto"/>
                <w:bottom w:val="none" w:sz="0" w:space="0" w:color="auto"/>
                <w:right w:val="none" w:sz="0" w:space="0" w:color="auto"/>
              </w:divBdr>
              <w:divsChild>
                <w:div w:id="14068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82474">
      <w:bodyDiv w:val="1"/>
      <w:marLeft w:val="0"/>
      <w:marRight w:val="0"/>
      <w:marTop w:val="0"/>
      <w:marBottom w:val="0"/>
      <w:divBdr>
        <w:top w:val="none" w:sz="0" w:space="0" w:color="auto"/>
        <w:left w:val="none" w:sz="0" w:space="0" w:color="auto"/>
        <w:bottom w:val="none" w:sz="0" w:space="0" w:color="auto"/>
        <w:right w:val="none" w:sz="0" w:space="0" w:color="auto"/>
      </w:divBdr>
      <w:divsChild>
        <w:div w:id="715204554">
          <w:marLeft w:val="0"/>
          <w:marRight w:val="0"/>
          <w:marTop w:val="0"/>
          <w:marBottom w:val="0"/>
          <w:divBdr>
            <w:top w:val="none" w:sz="0" w:space="0" w:color="auto"/>
            <w:left w:val="none" w:sz="0" w:space="0" w:color="auto"/>
            <w:bottom w:val="none" w:sz="0" w:space="0" w:color="auto"/>
            <w:right w:val="none" w:sz="0" w:space="0" w:color="auto"/>
          </w:divBdr>
          <w:divsChild>
            <w:div w:id="755515848">
              <w:marLeft w:val="0"/>
              <w:marRight w:val="0"/>
              <w:marTop w:val="0"/>
              <w:marBottom w:val="75"/>
              <w:divBdr>
                <w:top w:val="none" w:sz="0" w:space="0" w:color="auto"/>
                <w:left w:val="none" w:sz="0" w:space="0" w:color="auto"/>
                <w:bottom w:val="none" w:sz="0" w:space="0" w:color="auto"/>
                <w:right w:val="none" w:sz="0" w:space="0" w:color="auto"/>
              </w:divBdr>
              <w:divsChild>
                <w:div w:id="17063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806">
          <w:marLeft w:val="0"/>
          <w:marRight w:val="0"/>
          <w:marTop w:val="0"/>
          <w:marBottom w:val="0"/>
          <w:divBdr>
            <w:top w:val="none" w:sz="0" w:space="0" w:color="auto"/>
            <w:left w:val="none" w:sz="0" w:space="0" w:color="auto"/>
            <w:bottom w:val="none" w:sz="0" w:space="0" w:color="auto"/>
            <w:right w:val="none" w:sz="0" w:space="0" w:color="auto"/>
          </w:divBdr>
          <w:divsChild>
            <w:div w:id="559947424">
              <w:marLeft w:val="0"/>
              <w:marRight w:val="0"/>
              <w:marTop w:val="0"/>
              <w:marBottom w:val="75"/>
              <w:divBdr>
                <w:top w:val="none" w:sz="0" w:space="0" w:color="auto"/>
                <w:left w:val="none" w:sz="0" w:space="0" w:color="auto"/>
                <w:bottom w:val="none" w:sz="0" w:space="0" w:color="auto"/>
                <w:right w:val="none" w:sz="0" w:space="0" w:color="auto"/>
              </w:divBdr>
              <w:divsChild>
                <w:div w:id="563101911">
                  <w:marLeft w:val="0"/>
                  <w:marRight w:val="0"/>
                  <w:marTop w:val="0"/>
                  <w:marBottom w:val="0"/>
                  <w:divBdr>
                    <w:top w:val="none" w:sz="0" w:space="0" w:color="auto"/>
                    <w:left w:val="none" w:sz="0" w:space="0" w:color="auto"/>
                    <w:bottom w:val="none" w:sz="0" w:space="0" w:color="auto"/>
                    <w:right w:val="none" w:sz="0" w:space="0" w:color="auto"/>
                  </w:divBdr>
                  <w:divsChild>
                    <w:div w:id="263074256">
                      <w:marLeft w:val="0"/>
                      <w:marRight w:val="0"/>
                      <w:marTop w:val="0"/>
                      <w:marBottom w:val="0"/>
                      <w:divBdr>
                        <w:top w:val="none" w:sz="0" w:space="0" w:color="auto"/>
                        <w:left w:val="none" w:sz="0" w:space="0" w:color="auto"/>
                        <w:bottom w:val="none" w:sz="0" w:space="0" w:color="auto"/>
                        <w:right w:val="none" w:sz="0" w:space="0" w:color="auto"/>
                      </w:divBdr>
                    </w:div>
                    <w:div w:id="4650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10642">
          <w:marLeft w:val="0"/>
          <w:marRight w:val="0"/>
          <w:marTop w:val="0"/>
          <w:marBottom w:val="0"/>
          <w:divBdr>
            <w:top w:val="none" w:sz="0" w:space="0" w:color="auto"/>
            <w:left w:val="none" w:sz="0" w:space="0" w:color="auto"/>
            <w:bottom w:val="none" w:sz="0" w:space="0" w:color="auto"/>
            <w:right w:val="none" w:sz="0" w:space="0" w:color="auto"/>
          </w:divBdr>
          <w:divsChild>
            <w:div w:id="649483618">
              <w:marLeft w:val="0"/>
              <w:marRight w:val="0"/>
              <w:marTop w:val="0"/>
              <w:marBottom w:val="75"/>
              <w:divBdr>
                <w:top w:val="none" w:sz="0" w:space="0" w:color="auto"/>
                <w:left w:val="none" w:sz="0" w:space="0" w:color="auto"/>
                <w:bottom w:val="none" w:sz="0" w:space="0" w:color="auto"/>
                <w:right w:val="none" w:sz="0" w:space="0" w:color="auto"/>
              </w:divBdr>
              <w:divsChild>
                <w:div w:id="2040468015">
                  <w:marLeft w:val="0"/>
                  <w:marRight w:val="0"/>
                  <w:marTop w:val="0"/>
                  <w:marBottom w:val="0"/>
                  <w:divBdr>
                    <w:top w:val="none" w:sz="0" w:space="0" w:color="auto"/>
                    <w:left w:val="none" w:sz="0" w:space="0" w:color="auto"/>
                    <w:bottom w:val="none" w:sz="0" w:space="0" w:color="auto"/>
                    <w:right w:val="none" w:sz="0" w:space="0" w:color="auto"/>
                  </w:divBdr>
                  <w:divsChild>
                    <w:div w:id="1471508617">
                      <w:marLeft w:val="0"/>
                      <w:marRight w:val="0"/>
                      <w:marTop w:val="0"/>
                      <w:marBottom w:val="0"/>
                      <w:divBdr>
                        <w:top w:val="none" w:sz="0" w:space="0" w:color="auto"/>
                        <w:left w:val="none" w:sz="0" w:space="0" w:color="auto"/>
                        <w:bottom w:val="none" w:sz="0" w:space="0" w:color="auto"/>
                        <w:right w:val="none" w:sz="0" w:space="0" w:color="auto"/>
                      </w:divBdr>
                    </w:div>
                    <w:div w:id="15342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44254">
          <w:marLeft w:val="0"/>
          <w:marRight w:val="0"/>
          <w:marTop w:val="0"/>
          <w:marBottom w:val="0"/>
          <w:divBdr>
            <w:top w:val="none" w:sz="0" w:space="0" w:color="auto"/>
            <w:left w:val="none" w:sz="0" w:space="0" w:color="auto"/>
            <w:bottom w:val="none" w:sz="0" w:space="0" w:color="auto"/>
            <w:right w:val="none" w:sz="0" w:space="0" w:color="auto"/>
          </w:divBdr>
          <w:divsChild>
            <w:div w:id="1669862734">
              <w:marLeft w:val="0"/>
              <w:marRight w:val="0"/>
              <w:marTop w:val="0"/>
              <w:marBottom w:val="75"/>
              <w:divBdr>
                <w:top w:val="none" w:sz="0" w:space="0" w:color="auto"/>
                <w:left w:val="none" w:sz="0" w:space="0" w:color="auto"/>
                <w:bottom w:val="none" w:sz="0" w:space="0" w:color="auto"/>
                <w:right w:val="none" w:sz="0" w:space="0" w:color="auto"/>
              </w:divBdr>
              <w:divsChild>
                <w:div w:id="2397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50281">
      <w:bodyDiv w:val="1"/>
      <w:marLeft w:val="0"/>
      <w:marRight w:val="0"/>
      <w:marTop w:val="0"/>
      <w:marBottom w:val="0"/>
      <w:divBdr>
        <w:top w:val="none" w:sz="0" w:space="0" w:color="auto"/>
        <w:left w:val="none" w:sz="0" w:space="0" w:color="auto"/>
        <w:bottom w:val="none" w:sz="0" w:space="0" w:color="auto"/>
        <w:right w:val="none" w:sz="0" w:space="0" w:color="auto"/>
      </w:divBdr>
      <w:divsChild>
        <w:div w:id="651911903">
          <w:marLeft w:val="0"/>
          <w:marRight w:val="0"/>
          <w:marTop w:val="0"/>
          <w:marBottom w:val="0"/>
          <w:divBdr>
            <w:top w:val="none" w:sz="0" w:space="0" w:color="auto"/>
            <w:left w:val="none" w:sz="0" w:space="0" w:color="auto"/>
            <w:bottom w:val="none" w:sz="0" w:space="0" w:color="auto"/>
            <w:right w:val="none" w:sz="0" w:space="0" w:color="auto"/>
          </w:divBdr>
          <w:divsChild>
            <w:div w:id="1622766207">
              <w:marLeft w:val="0"/>
              <w:marRight w:val="0"/>
              <w:marTop w:val="0"/>
              <w:marBottom w:val="75"/>
              <w:divBdr>
                <w:top w:val="none" w:sz="0" w:space="0" w:color="auto"/>
                <w:left w:val="none" w:sz="0" w:space="0" w:color="auto"/>
                <w:bottom w:val="none" w:sz="0" w:space="0" w:color="auto"/>
                <w:right w:val="none" w:sz="0" w:space="0" w:color="auto"/>
              </w:divBdr>
              <w:divsChild>
                <w:div w:id="3758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10056">
          <w:marLeft w:val="0"/>
          <w:marRight w:val="0"/>
          <w:marTop w:val="0"/>
          <w:marBottom w:val="0"/>
          <w:divBdr>
            <w:top w:val="none" w:sz="0" w:space="0" w:color="auto"/>
            <w:left w:val="none" w:sz="0" w:space="0" w:color="auto"/>
            <w:bottom w:val="none" w:sz="0" w:space="0" w:color="auto"/>
            <w:right w:val="none" w:sz="0" w:space="0" w:color="auto"/>
          </w:divBdr>
          <w:divsChild>
            <w:div w:id="629824534">
              <w:marLeft w:val="0"/>
              <w:marRight w:val="0"/>
              <w:marTop w:val="0"/>
              <w:marBottom w:val="75"/>
              <w:divBdr>
                <w:top w:val="none" w:sz="0" w:space="0" w:color="auto"/>
                <w:left w:val="none" w:sz="0" w:space="0" w:color="auto"/>
                <w:bottom w:val="none" w:sz="0" w:space="0" w:color="auto"/>
                <w:right w:val="none" w:sz="0" w:space="0" w:color="auto"/>
              </w:divBdr>
              <w:divsChild>
                <w:div w:id="1965456143">
                  <w:marLeft w:val="0"/>
                  <w:marRight w:val="0"/>
                  <w:marTop w:val="0"/>
                  <w:marBottom w:val="0"/>
                  <w:divBdr>
                    <w:top w:val="none" w:sz="0" w:space="0" w:color="auto"/>
                    <w:left w:val="none" w:sz="0" w:space="0" w:color="auto"/>
                    <w:bottom w:val="none" w:sz="0" w:space="0" w:color="auto"/>
                    <w:right w:val="none" w:sz="0" w:space="0" w:color="auto"/>
                  </w:divBdr>
                  <w:divsChild>
                    <w:div w:id="722291424">
                      <w:marLeft w:val="0"/>
                      <w:marRight w:val="0"/>
                      <w:marTop w:val="0"/>
                      <w:marBottom w:val="0"/>
                      <w:divBdr>
                        <w:top w:val="none" w:sz="0" w:space="0" w:color="auto"/>
                        <w:left w:val="none" w:sz="0" w:space="0" w:color="auto"/>
                        <w:bottom w:val="none" w:sz="0" w:space="0" w:color="auto"/>
                        <w:right w:val="none" w:sz="0" w:space="0" w:color="auto"/>
                      </w:divBdr>
                    </w:div>
                    <w:div w:id="3441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98772">
          <w:marLeft w:val="0"/>
          <w:marRight w:val="0"/>
          <w:marTop w:val="0"/>
          <w:marBottom w:val="0"/>
          <w:divBdr>
            <w:top w:val="none" w:sz="0" w:space="0" w:color="auto"/>
            <w:left w:val="none" w:sz="0" w:space="0" w:color="auto"/>
            <w:bottom w:val="none" w:sz="0" w:space="0" w:color="auto"/>
            <w:right w:val="none" w:sz="0" w:space="0" w:color="auto"/>
          </w:divBdr>
          <w:divsChild>
            <w:div w:id="454910612">
              <w:marLeft w:val="0"/>
              <w:marRight w:val="0"/>
              <w:marTop w:val="0"/>
              <w:marBottom w:val="75"/>
              <w:divBdr>
                <w:top w:val="none" w:sz="0" w:space="0" w:color="auto"/>
                <w:left w:val="none" w:sz="0" w:space="0" w:color="auto"/>
                <w:bottom w:val="none" w:sz="0" w:space="0" w:color="auto"/>
                <w:right w:val="none" w:sz="0" w:space="0" w:color="auto"/>
              </w:divBdr>
              <w:divsChild>
                <w:div w:id="294650337">
                  <w:marLeft w:val="0"/>
                  <w:marRight w:val="0"/>
                  <w:marTop w:val="0"/>
                  <w:marBottom w:val="0"/>
                  <w:divBdr>
                    <w:top w:val="none" w:sz="0" w:space="0" w:color="auto"/>
                    <w:left w:val="none" w:sz="0" w:space="0" w:color="auto"/>
                    <w:bottom w:val="none" w:sz="0" w:space="0" w:color="auto"/>
                    <w:right w:val="none" w:sz="0" w:space="0" w:color="auto"/>
                  </w:divBdr>
                  <w:divsChild>
                    <w:div w:id="1577588949">
                      <w:marLeft w:val="0"/>
                      <w:marRight w:val="0"/>
                      <w:marTop w:val="0"/>
                      <w:marBottom w:val="0"/>
                      <w:divBdr>
                        <w:top w:val="none" w:sz="0" w:space="0" w:color="auto"/>
                        <w:left w:val="none" w:sz="0" w:space="0" w:color="auto"/>
                        <w:bottom w:val="none" w:sz="0" w:space="0" w:color="auto"/>
                        <w:right w:val="none" w:sz="0" w:space="0" w:color="auto"/>
                      </w:divBdr>
                    </w:div>
                    <w:div w:id="9956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4565">
          <w:marLeft w:val="0"/>
          <w:marRight w:val="0"/>
          <w:marTop w:val="0"/>
          <w:marBottom w:val="0"/>
          <w:divBdr>
            <w:top w:val="none" w:sz="0" w:space="0" w:color="auto"/>
            <w:left w:val="none" w:sz="0" w:space="0" w:color="auto"/>
            <w:bottom w:val="none" w:sz="0" w:space="0" w:color="auto"/>
            <w:right w:val="none" w:sz="0" w:space="0" w:color="auto"/>
          </w:divBdr>
          <w:divsChild>
            <w:div w:id="963733434">
              <w:marLeft w:val="0"/>
              <w:marRight w:val="0"/>
              <w:marTop w:val="0"/>
              <w:marBottom w:val="75"/>
              <w:divBdr>
                <w:top w:val="none" w:sz="0" w:space="0" w:color="auto"/>
                <w:left w:val="none" w:sz="0" w:space="0" w:color="auto"/>
                <w:bottom w:val="none" w:sz="0" w:space="0" w:color="auto"/>
                <w:right w:val="none" w:sz="0" w:space="0" w:color="auto"/>
              </w:divBdr>
              <w:divsChild>
                <w:div w:id="16377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0820">
      <w:bodyDiv w:val="1"/>
      <w:marLeft w:val="0"/>
      <w:marRight w:val="0"/>
      <w:marTop w:val="0"/>
      <w:marBottom w:val="0"/>
      <w:divBdr>
        <w:top w:val="none" w:sz="0" w:space="0" w:color="auto"/>
        <w:left w:val="none" w:sz="0" w:space="0" w:color="auto"/>
        <w:bottom w:val="none" w:sz="0" w:space="0" w:color="auto"/>
        <w:right w:val="none" w:sz="0" w:space="0" w:color="auto"/>
      </w:divBdr>
      <w:divsChild>
        <w:div w:id="108863336">
          <w:marLeft w:val="0"/>
          <w:marRight w:val="0"/>
          <w:marTop w:val="0"/>
          <w:marBottom w:val="0"/>
          <w:divBdr>
            <w:top w:val="none" w:sz="0" w:space="0" w:color="auto"/>
            <w:left w:val="none" w:sz="0" w:space="0" w:color="auto"/>
            <w:bottom w:val="none" w:sz="0" w:space="0" w:color="auto"/>
            <w:right w:val="none" w:sz="0" w:space="0" w:color="auto"/>
          </w:divBdr>
          <w:divsChild>
            <w:div w:id="90858730">
              <w:marLeft w:val="0"/>
              <w:marRight w:val="0"/>
              <w:marTop w:val="0"/>
              <w:marBottom w:val="75"/>
              <w:divBdr>
                <w:top w:val="none" w:sz="0" w:space="0" w:color="auto"/>
                <w:left w:val="none" w:sz="0" w:space="0" w:color="auto"/>
                <w:bottom w:val="none" w:sz="0" w:space="0" w:color="auto"/>
                <w:right w:val="none" w:sz="0" w:space="0" w:color="auto"/>
              </w:divBdr>
              <w:divsChild>
                <w:div w:id="1592277650">
                  <w:marLeft w:val="0"/>
                  <w:marRight w:val="0"/>
                  <w:marTop w:val="0"/>
                  <w:marBottom w:val="0"/>
                  <w:divBdr>
                    <w:top w:val="none" w:sz="0" w:space="0" w:color="auto"/>
                    <w:left w:val="none" w:sz="0" w:space="0" w:color="auto"/>
                    <w:bottom w:val="none" w:sz="0" w:space="0" w:color="auto"/>
                    <w:right w:val="none" w:sz="0" w:space="0" w:color="auto"/>
                  </w:divBdr>
                  <w:divsChild>
                    <w:div w:id="1133058928">
                      <w:marLeft w:val="0"/>
                      <w:marRight w:val="0"/>
                      <w:marTop w:val="0"/>
                      <w:marBottom w:val="0"/>
                      <w:divBdr>
                        <w:top w:val="none" w:sz="0" w:space="0" w:color="auto"/>
                        <w:left w:val="none" w:sz="0" w:space="0" w:color="auto"/>
                        <w:bottom w:val="none" w:sz="0" w:space="0" w:color="auto"/>
                        <w:right w:val="none" w:sz="0" w:space="0" w:color="auto"/>
                      </w:divBdr>
                    </w:div>
                    <w:div w:id="9821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11070">
          <w:marLeft w:val="0"/>
          <w:marRight w:val="0"/>
          <w:marTop w:val="0"/>
          <w:marBottom w:val="0"/>
          <w:divBdr>
            <w:top w:val="none" w:sz="0" w:space="0" w:color="auto"/>
            <w:left w:val="none" w:sz="0" w:space="0" w:color="auto"/>
            <w:bottom w:val="none" w:sz="0" w:space="0" w:color="auto"/>
            <w:right w:val="none" w:sz="0" w:space="0" w:color="auto"/>
          </w:divBdr>
          <w:divsChild>
            <w:div w:id="1687638594">
              <w:marLeft w:val="0"/>
              <w:marRight w:val="0"/>
              <w:marTop w:val="0"/>
              <w:marBottom w:val="75"/>
              <w:divBdr>
                <w:top w:val="none" w:sz="0" w:space="0" w:color="auto"/>
                <w:left w:val="none" w:sz="0" w:space="0" w:color="auto"/>
                <w:bottom w:val="none" w:sz="0" w:space="0" w:color="auto"/>
                <w:right w:val="none" w:sz="0" w:space="0" w:color="auto"/>
              </w:divBdr>
              <w:divsChild>
                <w:div w:id="540361171">
                  <w:marLeft w:val="0"/>
                  <w:marRight w:val="0"/>
                  <w:marTop w:val="0"/>
                  <w:marBottom w:val="0"/>
                  <w:divBdr>
                    <w:top w:val="none" w:sz="0" w:space="0" w:color="auto"/>
                    <w:left w:val="none" w:sz="0" w:space="0" w:color="auto"/>
                    <w:bottom w:val="none" w:sz="0" w:space="0" w:color="auto"/>
                    <w:right w:val="none" w:sz="0" w:space="0" w:color="auto"/>
                  </w:divBdr>
                  <w:divsChild>
                    <w:div w:id="1484658788">
                      <w:marLeft w:val="0"/>
                      <w:marRight w:val="0"/>
                      <w:marTop w:val="0"/>
                      <w:marBottom w:val="0"/>
                      <w:divBdr>
                        <w:top w:val="none" w:sz="0" w:space="0" w:color="auto"/>
                        <w:left w:val="none" w:sz="0" w:space="0" w:color="auto"/>
                        <w:bottom w:val="none" w:sz="0" w:space="0" w:color="auto"/>
                        <w:right w:val="none" w:sz="0" w:space="0" w:color="auto"/>
                      </w:divBdr>
                    </w:div>
                    <w:div w:id="1253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20153">
          <w:marLeft w:val="0"/>
          <w:marRight w:val="0"/>
          <w:marTop w:val="0"/>
          <w:marBottom w:val="0"/>
          <w:divBdr>
            <w:top w:val="none" w:sz="0" w:space="0" w:color="auto"/>
            <w:left w:val="none" w:sz="0" w:space="0" w:color="auto"/>
            <w:bottom w:val="none" w:sz="0" w:space="0" w:color="auto"/>
            <w:right w:val="none" w:sz="0" w:space="0" w:color="auto"/>
          </w:divBdr>
          <w:divsChild>
            <w:div w:id="1616979562">
              <w:marLeft w:val="0"/>
              <w:marRight w:val="0"/>
              <w:marTop w:val="0"/>
              <w:marBottom w:val="75"/>
              <w:divBdr>
                <w:top w:val="none" w:sz="0" w:space="0" w:color="auto"/>
                <w:left w:val="none" w:sz="0" w:space="0" w:color="auto"/>
                <w:bottom w:val="none" w:sz="0" w:space="0" w:color="auto"/>
                <w:right w:val="none" w:sz="0" w:space="0" w:color="auto"/>
              </w:divBdr>
              <w:divsChild>
                <w:div w:id="10901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8266">
      <w:bodyDiv w:val="1"/>
      <w:marLeft w:val="0"/>
      <w:marRight w:val="0"/>
      <w:marTop w:val="0"/>
      <w:marBottom w:val="0"/>
      <w:divBdr>
        <w:top w:val="none" w:sz="0" w:space="0" w:color="auto"/>
        <w:left w:val="none" w:sz="0" w:space="0" w:color="auto"/>
        <w:bottom w:val="none" w:sz="0" w:space="0" w:color="auto"/>
        <w:right w:val="none" w:sz="0" w:space="0" w:color="auto"/>
      </w:divBdr>
      <w:divsChild>
        <w:div w:id="656958893">
          <w:marLeft w:val="0"/>
          <w:marRight w:val="0"/>
          <w:marTop w:val="0"/>
          <w:marBottom w:val="0"/>
          <w:divBdr>
            <w:top w:val="none" w:sz="0" w:space="0" w:color="auto"/>
            <w:left w:val="none" w:sz="0" w:space="0" w:color="auto"/>
            <w:bottom w:val="none" w:sz="0" w:space="0" w:color="auto"/>
            <w:right w:val="none" w:sz="0" w:space="0" w:color="auto"/>
          </w:divBdr>
          <w:divsChild>
            <w:div w:id="828247852">
              <w:marLeft w:val="0"/>
              <w:marRight w:val="0"/>
              <w:marTop w:val="0"/>
              <w:marBottom w:val="75"/>
              <w:divBdr>
                <w:top w:val="none" w:sz="0" w:space="0" w:color="auto"/>
                <w:left w:val="none" w:sz="0" w:space="0" w:color="auto"/>
                <w:bottom w:val="none" w:sz="0" w:space="0" w:color="auto"/>
                <w:right w:val="none" w:sz="0" w:space="0" w:color="auto"/>
              </w:divBdr>
              <w:divsChild>
                <w:div w:id="8377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3339">
          <w:marLeft w:val="0"/>
          <w:marRight w:val="0"/>
          <w:marTop w:val="0"/>
          <w:marBottom w:val="0"/>
          <w:divBdr>
            <w:top w:val="none" w:sz="0" w:space="0" w:color="auto"/>
            <w:left w:val="none" w:sz="0" w:space="0" w:color="auto"/>
            <w:bottom w:val="none" w:sz="0" w:space="0" w:color="auto"/>
            <w:right w:val="none" w:sz="0" w:space="0" w:color="auto"/>
          </w:divBdr>
          <w:divsChild>
            <w:div w:id="1763377841">
              <w:marLeft w:val="0"/>
              <w:marRight w:val="0"/>
              <w:marTop w:val="0"/>
              <w:marBottom w:val="75"/>
              <w:divBdr>
                <w:top w:val="none" w:sz="0" w:space="0" w:color="auto"/>
                <w:left w:val="none" w:sz="0" w:space="0" w:color="auto"/>
                <w:bottom w:val="none" w:sz="0" w:space="0" w:color="auto"/>
                <w:right w:val="none" w:sz="0" w:space="0" w:color="auto"/>
              </w:divBdr>
              <w:divsChild>
                <w:div w:id="2100712270">
                  <w:marLeft w:val="0"/>
                  <w:marRight w:val="0"/>
                  <w:marTop w:val="0"/>
                  <w:marBottom w:val="0"/>
                  <w:divBdr>
                    <w:top w:val="none" w:sz="0" w:space="0" w:color="auto"/>
                    <w:left w:val="none" w:sz="0" w:space="0" w:color="auto"/>
                    <w:bottom w:val="none" w:sz="0" w:space="0" w:color="auto"/>
                    <w:right w:val="none" w:sz="0" w:space="0" w:color="auto"/>
                  </w:divBdr>
                  <w:divsChild>
                    <w:div w:id="1043559736">
                      <w:marLeft w:val="0"/>
                      <w:marRight w:val="0"/>
                      <w:marTop w:val="0"/>
                      <w:marBottom w:val="0"/>
                      <w:divBdr>
                        <w:top w:val="none" w:sz="0" w:space="0" w:color="auto"/>
                        <w:left w:val="none" w:sz="0" w:space="0" w:color="auto"/>
                        <w:bottom w:val="none" w:sz="0" w:space="0" w:color="auto"/>
                        <w:right w:val="none" w:sz="0" w:space="0" w:color="auto"/>
                      </w:divBdr>
                    </w:div>
                    <w:div w:id="2761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3217">
          <w:marLeft w:val="0"/>
          <w:marRight w:val="0"/>
          <w:marTop w:val="0"/>
          <w:marBottom w:val="0"/>
          <w:divBdr>
            <w:top w:val="none" w:sz="0" w:space="0" w:color="auto"/>
            <w:left w:val="none" w:sz="0" w:space="0" w:color="auto"/>
            <w:bottom w:val="none" w:sz="0" w:space="0" w:color="auto"/>
            <w:right w:val="none" w:sz="0" w:space="0" w:color="auto"/>
          </w:divBdr>
          <w:divsChild>
            <w:div w:id="356001952">
              <w:marLeft w:val="0"/>
              <w:marRight w:val="0"/>
              <w:marTop w:val="0"/>
              <w:marBottom w:val="75"/>
              <w:divBdr>
                <w:top w:val="none" w:sz="0" w:space="0" w:color="auto"/>
                <w:left w:val="none" w:sz="0" w:space="0" w:color="auto"/>
                <w:bottom w:val="none" w:sz="0" w:space="0" w:color="auto"/>
                <w:right w:val="none" w:sz="0" w:space="0" w:color="auto"/>
              </w:divBdr>
              <w:divsChild>
                <w:div w:id="1546024118">
                  <w:marLeft w:val="0"/>
                  <w:marRight w:val="0"/>
                  <w:marTop w:val="0"/>
                  <w:marBottom w:val="0"/>
                  <w:divBdr>
                    <w:top w:val="none" w:sz="0" w:space="0" w:color="auto"/>
                    <w:left w:val="none" w:sz="0" w:space="0" w:color="auto"/>
                    <w:bottom w:val="none" w:sz="0" w:space="0" w:color="auto"/>
                    <w:right w:val="none" w:sz="0" w:space="0" w:color="auto"/>
                  </w:divBdr>
                  <w:divsChild>
                    <w:div w:id="504982282">
                      <w:marLeft w:val="0"/>
                      <w:marRight w:val="0"/>
                      <w:marTop w:val="0"/>
                      <w:marBottom w:val="0"/>
                      <w:divBdr>
                        <w:top w:val="none" w:sz="0" w:space="0" w:color="auto"/>
                        <w:left w:val="none" w:sz="0" w:space="0" w:color="auto"/>
                        <w:bottom w:val="none" w:sz="0" w:space="0" w:color="auto"/>
                        <w:right w:val="none" w:sz="0" w:space="0" w:color="auto"/>
                      </w:divBdr>
                    </w:div>
                    <w:div w:id="2414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823">
          <w:marLeft w:val="0"/>
          <w:marRight w:val="0"/>
          <w:marTop w:val="0"/>
          <w:marBottom w:val="0"/>
          <w:divBdr>
            <w:top w:val="none" w:sz="0" w:space="0" w:color="auto"/>
            <w:left w:val="none" w:sz="0" w:space="0" w:color="auto"/>
            <w:bottom w:val="none" w:sz="0" w:space="0" w:color="auto"/>
            <w:right w:val="none" w:sz="0" w:space="0" w:color="auto"/>
          </w:divBdr>
          <w:divsChild>
            <w:div w:id="853957267">
              <w:marLeft w:val="0"/>
              <w:marRight w:val="0"/>
              <w:marTop w:val="0"/>
              <w:marBottom w:val="75"/>
              <w:divBdr>
                <w:top w:val="none" w:sz="0" w:space="0" w:color="auto"/>
                <w:left w:val="none" w:sz="0" w:space="0" w:color="auto"/>
                <w:bottom w:val="none" w:sz="0" w:space="0" w:color="auto"/>
                <w:right w:val="none" w:sz="0" w:space="0" w:color="auto"/>
              </w:divBdr>
              <w:divsChild>
                <w:div w:id="14572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19902-A5C6-44EF-9131-68C77B11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dc:creator>
  <cp:lastModifiedBy>Hemonth Mandava</cp:lastModifiedBy>
  <cp:revision>7</cp:revision>
  <dcterms:created xsi:type="dcterms:W3CDTF">2016-12-05T22:58:00Z</dcterms:created>
  <dcterms:modified xsi:type="dcterms:W3CDTF">2017-02-09T21:08:00Z</dcterms:modified>
</cp:coreProperties>
</file>